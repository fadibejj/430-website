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8FE" w:rsidRPr="00044C2D" w:rsidRDefault="004D78FE" w:rsidP="004D78FE">
      <w:pPr>
        <w:rPr>
          <w:rFonts w:ascii="Calibri" w:hAnsi="Calibri"/>
          <w:sz w:val="48"/>
          <w:szCs w:val="48"/>
        </w:rPr>
      </w:pPr>
      <w:r w:rsidRPr="00044C2D">
        <w:rPr>
          <w:rFonts w:ascii="Calibri" w:hAnsi="Calibri"/>
          <w:sz w:val="48"/>
          <w:szCs w:val="48"/>
        </w:rPr>
        <w:t>AFN BASKETBALL CLUB</w:t>
      </w:r>
    </w:p>
    <w:p w:rsidR="004D78FE" w:rsidRPr="00044C2D" w:rsidRDefault="004D78FE" w:rsidP="004D78FE">
      <w:pPr>
        <w:rPr>
          <w:rFonts w:ascii="Calibri" w:hAnsi="Calibri"/>
          <w:color w:val="044D6E" w:themeColor="text2" w:themeShade="80"/>
          <w:sz w:val="96"/>
          <w:szCs w:val="96"/>
        </w:rPr>
      </w:pPr>
      <w:r w:rsidRPr="00044C2D">
        <w:rPr>
          <w:rFonts w:ascii="Calibri" w:hAnsi="Calibri"/>
          <w:color w:val="044D6E" w:themeColor="text2" w:themeShade="80"/>
          <w:sz w:val="96"/>
          <w:szCs w:val="96"/>
        </w:rPr>
        <w:t>USER MANUAL</w:t>
      </w:r>
    </w:p>
    <w:p w:rsidR="004D78FE" w:rsidRPr="00044C2D" w:rsidRDefault="004D78FE" w:rsidP="004D78FE">
      <w:pPr>
        <w:rPr>
          <w:rFonts w:ascii="Calibri" w:hAnsi="Calibri"/>
          <w:sz w:val="96"/>
          <w:szCs w:val="96"/>
        </w:rPr>
      </w:pPr>
    </w:p>
    <w:p w:rsidR="004D78FE" w:rsidRPr="00044C2D" w:rsidRDefault="004D78FE" w:rsidP="004D78FE">
      <w:pPr>
        <w:rPr>
          <w:rFonts w:ascii="Calibri" w:hAnsi="Calibri"/>
          <w:sz w:val="96"/>
          <w:szCs w:val="96"/>
        </w:rPr>
      </w:pPr>
    </w:p>
    <w:p w:rsidR="004D78FE" w:rsidRPr="00044C2D" w:rsidRDefault="004D78FE" w:rsidP="004D78FE">
      <w:pPr>
        <w:rPr>
          <w:rFonts w:ascii="Calibri" w:hAnsi="Calibri"/>
          <w:sz w:val="96"/>
          <w:szCs w:val="96"/>
        </w:rPr>
      </w:pPr>
    </w:p>
    <w:p w:rsidR="004D78FE" w:rsidRPr="00044C2D" w:rsidRDefault="004D78FE" w:rsidP="004D78FE">
      <w:pPr>
        <w:rPr>
          <w:rFonts w:ascii="Calibri" w:hAnsi="Calibri"/>
          <w:sz w:val="96"/>
          <w:szCs w:val="96"/>
        </w:rPr>
      </w:pPr>
    </w:p>
    <w:p w:rsidR="004D78FE" w:rsidRPr="00044C2D" w:rsidRDefault="004D78FE" w:rsidP="004D78FE">
      <w:pPr>
        <w:rPr>
          <w:rFonts w:ascii="Calibri" w:hAnsi="Calibri"/>
          <w:sz w:val="32"/>
          <w:szCs w:val="32"/>
        </w:rPr>
      </w:pPr>
      <w:r w:rsidRPr="00044C2D">
        <w:rPr>
          <w:rFonts w:ascii="Calibri" w:hAnsi="Calibri"/>
          <w:sz w:val="32"/>
          <w:szCs w:val="32"/>
        </w:rPr>
        <w:t>Presented by:</w:t>
      </w:r>
    </w:p>
    <w:p w:rsidR="004D78FE" w:rsidRPr="00044C2D" w:rsidRDefault="004D78FE" w:rsidP="004D78FE">
      <w:pPr>
        <w:rPr>
          <w:rFonts w:ascii="Calibri" w:hAnsi="Calibri"/>
          <w:sz w:val="32"/>
          <w:szCs w:val="32"/>
        </w:rPr>
      </w:pPr>
      <w:r w:rsidRPr="00044C2D">
        <w:rPr>
          <w:rFonts w:ascii="Calibri" w:hAnsi="Calibri"/>
          <w:sz w:val="32"/>
          <w:szCs w:val="32"/>
        </w:rPr>
        <w:t xml:space="preserve">Fadi El </w:t>
      </w:r>
      <w:proofErr w:type="spellStart"/>
      <w:r w:rsidRPr="00044C2D">
        <w:rPr>
          <w:rFonts w:ascii="Calibri" w:hAnsi="Calibri"/>
          <w:sz w:val="32"/>
          <w:szCs w:val="32"/>
        </w:rPr>
        <w:t>Bejjani</w:t>
      </w:r>
      <w:proofErr w:type="spellEnd"/>
      <w:r w:rsidRPr="00044C2D">
        <w:rPr>
          <w:rFonts w:ascii="Calibri" w:hAnsi="Calibri"/>
          <w:sz w:val="32"/>
          <w:szCs w:val="32"/>
        </w:rPr>
        <w:br/>
        <w:t xml:space="preserve">Anthony </w:t>
      </w:r>
      <w:proofErr w:type="spellStart"/>
      <w:r w:rsidRPr="00044C2D">
        <w:rPr>
          <w:rFonts w:ascii="Calibri" w:hAnsi="Calibri"/>
          <w:sz w:val="32"/>
          <w:szCs w:val="32"/>
        </w:rPr>
        <w:t>Farhat</w:t>
      </w:r>
      <w:proofErr w:type="spellEnd"/>
      <w:r w:rsidRPr="00044C2D">
        <w:rPr>
          <w:rFonts w:ascii="Calibri" w:hAnsi="Calibri"/>
          <w:sz w:val="32"/>
          <w:szCs w:val="32"/>
        </w:rPr>
        <w:br/>
      </w:r>
      <w:proofErr w:type="spellStart"/>
      <w:r w:rsidRPr="00044C2D">
        <w:rPr>
          <w:rFonts w:ascii="Calibri" w:hAnsi="Calibri"/>
          <w:sz w:val="32"/>
          <w:szCs w:val="32"/>
        </w:rPr>
        <w:t>Nassib</w:t>
      </w:r>
      <w:proofErr w:type="spellEnd"/>
      <w:r w:rsidRPr="00044C2D">
        <w:rPr>
          <w:rFonts w:ascii="Calibri" w:hAnsi="Calibri"/>
          <w:sz w:val="32"/>
          <w:szCs w:val="32"/>
        </w:rPr>
        <w:t xml:space="preserve"> </w:t>
      </w:r>
      <w:proofErr w:type="spellStart"/>
      <w:r w:rsidRPr="00044C2D">
        <w:rPr>
          <w:rFonts w:ascii="Calibri" w:hAnsi="Calibri"/>
          <w:sz w:val="32"/>
          <w:szCs w:val="32"/>
        </w:rPr>
        <w:t>Khoury</w:t>
      </w:r>
      <w:proofErr w:type="spellEnd"/>
      <w:r w:rsidRPr="00044C2D">
        <w:rPr>
          <w:rFonts w:ascii="Calibri" w:hAnsi="Calibri"/>
          <w:sz w:val="32"/>
          <w:szCs w:val="32"/>
        </w:rPr>
        <w:br w:type="page"/>
      </w:r>
    </w:p>
    <w:sdt>
      <w:sdtPr>
        <w:rPr>
          <w:rFonts w:ascii="Calibri" w:eastAsiaTheme="minorEastAsia" w:hAnsi="Calibri" w:cstheme="minorBidi"/>
          <w:caps w:val="0"/>
          <w:color w:val="auto"/>
          <w:spacing w:val="0"/>
          <w:sz w:val="36"/>
          <w:szCs w:val="36"/>
        </w:rPr>
        <w:id w:val="1248468785"/>
        <w:docPartObj>
          <w:docPartGallery w:val="Table of Contents"/>
          <w:docPartUnique/>
        </w:docPartObj>
      </w:sdtPr>
      <w:sdtEndPr>
        <w:rPr>
          <w:b/>
          <w:bCs/>
          <w:noProof/>
          <w:sz w:val="24"/>
          <w:szCs w:val="24"/>
        </w:rPr>
      </w:sdtEndPr>
      <w:sdtContent>
        <w:p w:rsidR="00424B62" w:rsidRPr="00044C2D" w:rsidRDefault="00424B62" w:rsidP="00424B62">
          <w:pPr>
            <w:pStyle w:val="TOCHeading"/>
            <w:jc w:val="center"/>
            <w:rPr>
              <w:rFonts w:ascii="Calibri" w:hAnsi="Calibri"/>
              <w:sz w:val="36"/>
              <w:szCs w:val="36"/>
            </w:rPr>
          </w:pPr>
          <w:r w:rsidRPr="00044C2D">
            <w:rPr>
              <w:rFonts w:ascii="Calibri" w:hAnsi="Calibri"/>
              <w:sz w:val="36"/>
              <w:szCs w:val="36"/>
            </w:rPr>
            <w:t>Table of Contents</w:t>
          </w:r>
        </w:p>
        <w:p w:rsidR="009D35C9" w:rsidRDefault="00424B62">
          <w:pPr>
            <w:pStyle w:val="TOC1"/>
            <w:tabs>
              <w:tab w:val="right" w:leader="dot" w:pos="9350"/>
            </w:tabs>
            <w:rPr>
              <w:noProof/>
              <w:lang w:eastAsia="zh-TW"/>
            </w:rPr>
          </w:pPr>
          <w:r w:rsidRPr="00044C2D">
            <w:rPr>
              <w:rFonts w:ascii="Calibri" w:hAnsi="Calibri"/>
              <w:b/>
              <w:bCs/>
              <w:sz w:val="24"/>
              <w:szCs w:val="24"/>
            </w:rPr>
            <w:fldChar w:fldCharType="begin"/>
          </w:r>
          <w:r w:rsidRPr="00044C2D">
            <w:rPr>
              <w:rFonts w:ascii="Calibri" w:hAnsi="Calibri"/>
              <w:b/>
              <w:bCs/>
              <w:sz w:val="24"/>
              <w:szCs w:val="24"/>
            </w:rPr>
            <w:instrText xml:space="preserve"> TOC \o "1-3" \h \z \u </w:instrText>
          </w:r>
          <w:r w:rsidRPr="00044C2D">
            <w:rPr>
              <w:rFonts w:ascii="Calibri" w:hAnsi="Calibri"/>
              <w:b/>
              <w:bCs/>
              <w:sz w:val="24"/>
              <w:szCs w:val="24"/>
            </w:rPr>
            <w:fldChar w:fldCharType="separate"/>
          </w:r>
          <w:hyperlink w:anchor="_Toc469376947" w:history="1">
            <w:r w:rsidR="009D35C9" w:rsidRPr="00E432BE">
              <w:rPr>
                <w:rStyle w:val="Hyperlink"/>
                <w:rFonts w:ascii="Calibri" w:hAnsi="Calibri"/>
                <w:noProof/>
              </w:rPr>
              <w:t>Abstract</w:t>
            </w:r>
            <w:r w:rsidR="009D35C9">
              <w:rPr>
                <w:noProof/>
                <w:webHidden/>
              </w:rPr>
              <w:tab/>
            </w:r>
            <w:r w:rsidR="009D35C9">
              <w:rPr>
                <w:noProof/>
                <w:webHidden/>
              </w:rPr>
              <w:fldChar w:fldCharType="begin"/>
            </w:r>
            <w:r w:rsidR="009D35C9">
              <w:rPr>
                <w:noProof/>
                <w:webHidden/>
              </w:rPr>
              <w:instrText xml:space="preserve"> PAGEREF _Toc469376947 \h </w:instrText>
            </w:r>
            <w:r w:rsidR="009D35C9">
              <w:rPr>
                <w:noProof/>
                <w:webHidden/>
              </w:rPr>
            </w:r>
            <w:r w:rsidR="009D35C9">
              <w:rPr>
                <w:noProof/>
                <w:webHidden/>
              </w:rPr>
              <w:fldChar w:fldCharType="separate"/>
            </w:r>
            <w:r w:rsidR="009D35C9">
              <w:rPr>
                <w:noProof/>
                <w:webHidden/>
              </w:rPr>
              <w:t>3</w:t>
            </w:r>
            <w:r w:rsidR="009D35C9">
              <w:rPr>
                <w:noProof/>
                <w:webHidden/>
              </w:rPr>
              <w:fldChar w:fldCharType="end"/>
            </w:r>
          </w:hyperlink>
        </w:p>
        <w:p w:rsidR="009D35C9" w:rsidRDefault="007B2305">
          <w:pPr>
            <w:pStyle w:val="TOC1"/>
            <w:tabs>
              <w:tab w:val="right" w:leader="dot" w:pos="9350"/>
            </w:tabs>
            <w:rPr>
              <w:noProof/>
              <w:lang w:eastAsia="zh-TW"/>
            </w:rPr>
          </w:pPr>
          <w:hyperlink w:anchor="_Toc469376948" w:history="1">
            <w:r w:rsidR="009D35C9" w:rsidRPr="00E432BE">
              <w:rPr>
                <w:rStyle w:val="Hyperlink"/>
                <w:rFonts w:ascii="Calibri" w:hAnsi="Calibri"/>
                <w:noProof/>
              </w:rPr>
              <w:t>How to Install</w:t>
            </w:r>
            <w:r w:rsidR="009D35C9">
              <w:rPr>
                <w:noProof/>
                <w:webHidden/>
              </w:rPr>
              <w:tab/>
            </w:r>
            <w:r w:rsidR="009D35C9">
              <w:rPr>
                <w:noProof/>
                <w:webHidden/>
              </w:rPr>
              <w:fldChar w:fldCharType="begin"/>
            </w:r>
            <w:r w:rsidR="009D35C9">
              <w:rPr>
                <w:noProof/>
                <w:webHidden/>
              </w:rPr>
              <w:instrText xml:space="preserve"> PAGEREF _Toc469376948 \h </w:instrText>
            </w:r>
            <w:r w:rsidR="009D35C9">
              <w:rPr>
                <w:noProof/>
                <w:webHidden/>
              </w:rPr>
            </w:r>
            <w:r w:rsidR="009D35C9">
              <w:rPr>
                <w:noProof/>
                <w:webHidden/>
              </w:rPr>
              <w:fldChar w:fldCharType="separate"/>
            </w:r>
            <w:r w:rsidR="009D35C9">
              <w:rPr>
                <w:noProof/>
                <w:webHidden/>
              </w:rPr>
              <w:t>3</w:t>
            </w:r>
            <w:r w:rsidR="009D35C9">
              <w:rPr>
                <w:noProof/>
                <w:webHidden/>
              </w:rPr>
              <w:fldChar w:fldCharType="end"/>
            </w:r>
          </w:hyperlink>
        </w:p>
        <w:p w:rsidR="009D35C9" w:rsidRDefault="007B2305">
          <w:pPr>
            <w:pStyle w:val="TOC1"/>
            <w:tabs>
              <w:tab w:val="right" w:leader="dot" w:pos="9350"/>
            </w:tabs>
            <w:rPr>
              <w:noProof/>
              <w:lang w:eastAsia="zh-TW"/>
            </w:rPr>
          </w:pPr>
          <w:hyperlink w:anchor="_Toc469376949" w:history="1">
            <w:r w:rsidR="009D35C9" w:rsidRPr="00E432BE">
              <w:rPr>
                <w:rStyle w:val="Hyperlink"/>
                <w:rFonts w:ascii="Calibri" w:hAnsi="Calibri"/>
                <w:noProof/>
              </w:rPr>
              <w:t>Admin</w:t>
            </w:r>
            <w:r w:rsidR="009D35C9">
              <w:rPr>
                <w:noProof/>
                <w:webHidden/>
              </w:rPr>
              <w:tab/>
            </w:r>
            <w:r w:rsidR="009D35C9">
              <w:rPr>
                <w:noProof/>
                <w:webHidden/>
              </w:rPr>
              <w:fldChar w:fldCharType="begin"/>
            </w:r>
            <w:r w:rsidR="009D35C9">
              <w:rPr>
                <w:noProof/>
                <w:webHidden/>
              </w:rPr>
              <w:instrText xml:space="preserve"> PAGEREF _Toc469376949 \h </w:instrText>
            </w:r>
            <w:r w:rsidR="009D35C9">
              <w:rPr>
                <w:noProof/>
                <w:webHidden/>
              </w:rPr>
            </w:r>
            <w:r w:rsidR="009D35C9">
              <w:rPr>
                <w:noProof/>
                <w:webHidden/>
              </w:rPr>
              <w:fldChar w:fldCharType="separate"/>
            </w:r>
            <w:r w:rsidR="009D35C9">
              <w:rPr>
                <w:noProof/>
                <w:webHidden/>
              </w:rPr>
              <w:t>4</w:t>
            </w:r>
            <w:r w:rsidR="009D35C9">
              <w:rPr>
                <w:noProof/>
                <w:webHidden/>
              </w:rPr>
              <w:fldChar w:fldCharType="end"/>
            </w:r>
          </w:hyperlink>
        </w:p>
        <w:p w:rsidR="009D35C9" w:rsidRDefault="007B2305">
          <w:pPr>
            <w:pStyle w:val="TOC1"/>
            <w:tabs>
              <w:tab w:val="right" w:leader="dot" w:pos="9350"/>
            </w:tabs>
            <w:rPr>
              <w:noProof/>
              <w:lang w:eastAsia="zh-TW"/>
            </w:rPr>
          </w:pPr>
          <w:hyperlink w:anchor="_Toc469376950" w:history="1">
            <w:r w:rsidR="009D35C9" w:rsidRPr="00E432BE">
              <w:rPr>
                <w:rStyle w:val="Hyperlink"/>
                <w:rFonts w:ascii="Calibri" w:hAnsi="Calibri"/>
                <w:noProof/>
              </w:rPr>
              <w:t>Guests</w:t>
            </w:r>
            <w:r w:rsidR="009D35C9">
              <w:rPr>
                <w:noProof/>
                <w:webHidden/>
              </w:rPr>
              <w:tab/>
            </w:r>
            <w:r w:rsidR="009D35C9">
              <w:rPr>
                <w:noProof/>
                <w:webHidden/>
              </w:rPr>
              <w:fldChar w:fldCharType="begin"/>
            </w:r>
            <w:r w:rsidR="009D35C9">
              <w:rPr>
                <w:noProof/>
                <w:webHidden/>
              </w:rPr>
              <w:instrText xml:space="preserve"> PAGEREF _Toc469376950 \h </w:instrText>
            </w:r>
            <w:r w:rsidR="009D35C9">
              <w:rPr>
                <w:noProof/>
                <w:webHidden/>
              </w:rPr>
            </w:r>
            <w:r w:rsidR="009D35C9">
              <w:rPr>
                <w:noProof/>
                <w:webHidden/>
              </w:rPr>
              <w:fldChar w:fldCharType="separate"/>
            </w:r>
            <w:r w:rsidR="009D35C9">
              <w:rPr>
                <w:noProof/>
                <w:webHidden/>
              </w:rPr>
              <w:t>6</w:t>
            </w:r>
            <w:r w:rsidR="009D35C9">
              <w:rPr>
                <w:noProof/>
                <w:webHidden/>
              </w:rPr>
              <w:fldChar w:fldCharType="end"/>
            </w:r>
          </w:hyperlink>
        </w:p>
        <w:p w:rsidR="009D35C9" w:rsidRDefault="007B2305">
          <w:pPr>
            <w:pStyle w:val="TOC1"/>
            <w:tabs>
              <w:tab w:val="right" w:leader="dot" w:pos="9350"/>
            </w:tabs>
            <w:rPr>
              <w:noProof/>
              <w:lang w:eastAsia="zh-TW"/>
            </w:rPr>
          </w:pPr>
          <w:hyperlink w:anchor="_Toc469376951" w:history="1">
            <w:r w:rsidR="009D35C9" w:rsidRPr="00E432BE">
              <w:rPr>
                <w:rStyle w:val="Hyperlink"/>
                <w:rFonts w:ascii="Calibri" w:hAnsi="Calibri"/>
                <w:noProof/>
              </w:rPr>
              <w:t>Members</w:t>
            </w:r>
            <w:r w:rsidR="009D35C9">
              <w:rPr>
                <w:noProof/>
                <w:webHidden/>
              </w:rPr>
              <w:tab/>
            </w:r>
            <w:r w:rsidR="009D35C9">
              <w:rPr>
                <w:noProof/>
                <w:webHidden/>
              </w:rPr>
              <w:fldChar w:fldCharType="begin"/>
            </w:r>
            <w:r w:rsidR="009D35C9">
              <w:rPr>
                <w:noProof/>
                <w:webHidden/>
              </w:rPr>
              <w:instrText xml:space="preserve"> PAGEREF _Toc469376951 \h </w:instrText>
            </w:r>
            <w:r w:rsidR="009D35C9">
              <w:rPr>
                <w:noProof/>
                <w:webHidden/>
              </w:rPr>
            </w:r>
            <w:r w:rsidR="009D35C9">
              <w:rPr>
                <w:noProof/>
                <w:webHidden/>
              </w:rPr>
              <w:fldChar w:fldCharType="separate"/>
            </w:r>
            <w:r w:rsidR="009D35C9">
              <w:rPr>
                <w:noProof/>
                <w:webHidden/>
              </w:rPr>
              <w:t>8</w:t>
            </w:r>
            <w:r w:rsidR="009D35C9">
              <w:rPr>
                <w:noProof/>
                <w:webHidden/>
              </w:rPr>
              <w:fldChar w:fldCharType="end"/>
            </w:r>
          </w:hyperlink>
        </w:p>
        <w:p w:rsidR="009D35C9" w:rsidRDefault="007B2305">
          <w:pPr>
            <w:pStyle w:val="TOC1"/>
            <w:tabs>
              <w:tab w:val="right" w:leader="dot" w:pos="9350"/>
            </w:tabs>
            <w:rPr>
              <w:noProof/>
              <w:lang w:eastAsia="zh-TW"/>
            </w:rPr>
          </w:pPr>
          <w:hyperlink w:anchor="_Toc469376952" w:history="1">
            <w:r w:rsidR="009D35C9" w:rsidRPr="00E432BE">
              <w:rPr>
                <w:rStyle w:val="Hyperlink"/>
                <w:rFonts w:ascii="Calibri" w:hAnsi="Calibri"/>
                <w:noProof/>
              </w:rPr>
              <w:t>Players</w:t>
            </w:r>
            <w:r w:rsidR="009D35C9">
              <w:rPr>
                <w:noProof/>
                <w:webHidden/>
              </w:rPr>
              <w:tab/>
            </w:r>
            <w:r w:rsidR="009D35C9">
              <w:rPr>
                <w:noProof/>
                <w:webHidden/>
              </w:rPr>
              <w:fldChar w:fldCharType="begin"/>
            </w:r>
            <w:r w:rsidR="009D35C9">
              <w:rPr>
                <w:noProof/>
                <w:webHidden/>
              </w:rPr>
              <w:instrText xml:space="preserve"> PAGEREF _Toc469376952 \h </w:instrText>
            </w:r>
            <w:r w:rsidR="009D35C9">
              <w:rPr>
                <w:noProof/>
                <w:webHidden/>
              </w:rPr>
            </w:r>
            <w:r w:rsidR="009D35C9">
              <w:rPr>
                <w:noProof/>
                <w:webHidden/>
              </w:rPr>
              <w:fldChar w:fldCharType="separate"/>
            </w:r>
            <w:r w:rsidR="009D35C9">
              <w:rPr>
                <w:noProof/>
                <w:webHidden/>
              </w:rPr>
              <w:t>10</w:t>
            </w:r>
            <w:r w:rsidR="009D35C9">
              <w:rPr>
                <w:noProof/>
                <w:webHidden/>
              </w:rPr>
              <w:fldChar w:fldCharType="end"/>
            </w:r>
          </w:hyperlink>
        </w:p>
        <w:p w:rsidR="009D35C9" w:rsidRDefault="007B2305">
          <w:pPr>
            <w:pStyle w:val="TOC1"/>
            <w:tabs>
              <w:tab w:val="right" w:leader="dot" w:pos="9350"/>
            </w:tabs>
            <w:rPr>
              <w:noProof/>
              <w:lang w:eastAsia="zh-TW"/>
            </w:rPr>
          </w:pPr>
          <w:hyperlink w:anchor="_Toc469376953" w:history="1">
            <w:r w:rsidR="009D35C9" w:rsidRPr="00E432BE">
              <w:rPr>
                <w:rStyle w:val="Hyperlink"/>
                <w:rFonts w:ascii="Calibri" w:hAnsi="Calibri"/>
                <w:noProof/>
              </w:rPr>
              <w:t>Coach</w:t>
            </w:r>
            <w:r w:rsidR="009D35C9">
              <w:rPr>
                <w:noProof/>
                <w:webHidden/>
              </w:rPr>
              <w:tab/>
            </w:r>
            <w:r w:rsidR="009D35C9">
              <w:rPr>
                <w:noProof/>
                <w:webHidden/>
              </w:rPr>
              <w:fldChar w:fldCharType="begin"/>
            </w:r>
            <w:r w:rsidR="009D35C9">
              <w:rPr>
                <w:noProof/>
                <w:webHidden/>
              </w:rPr>
              <w:instrText xml:space="preserve"> PAGEREF _Toc469376953 \h </w:instrText>
            </w:r>
            <w:r w:rsidR="009D35C9">
              <w:rPr>
                <w:noProof/>
                <w:webHidden/>
              </w:rPr>
            </w:r>
            <w:r w:rsidR="009D35C9">
              <w:rPr>
                <w:noProof/>
                <w:webHidden/>
              </w:rPr>
              <w:fldChar w:fldCharType="separate"/>
            </w:r>
            <w:r w:rsidR="009D35C9">
              <w:rPr>
                <w:noProof/>
                <w:webHidden/>
              </w:rPr>
              <w:t>12</w:t>
            </w:r>
            <w:r w:rsidR="009D35C9">
              <w:rPr>
                <w:noProof/>
                <w:webHidden/>
              </w:rPr>
              <w:fldChar w:fldCharType="end"/>
            </w:r>
          </w:hyperlink>
        </w:p>
        <w:p w:rsidR="00424B62" w:rsidRPr="00044C2D" w:rsidRDefault="00424B62">
          <w:pPr>
            <w:rPr>
              <w:rFonts w:ascii="Calibri" w:hAnsi="Calibri"/>
              <w:b/>
              <w:bCs/>
              <w:sz w:val="24"/>
              <w:szCs w:val="24"/>
            </w:rPr>
          </w:pPr>
          <w:r w:rsidRPr="00044C2D">
            <w:rPr>
              <w:rFonts w:ascii="Calibri" w:hAnsi="Calibri"/>
              <w:b/>
              <w:bCs/>
              <w:noProof/>
              <w:sz w:val="24"/>
              <w:szCs w:val="24"/>
            </w:rPr>
            <w:fldChar w:fldCharType="end"/>
          </w:r>
        </w:p>
      </w:sdtContent>
    </w:sdt>
    <w:p w:rsidR="00424B62" w:rsidRPr="00044C2D" w:rsidRDefault="004D78FE" w:rsidP="004D78FE">
      <w:pPr>
        <w:rPr>
          <w:rFonts w:ascii="Calibri" w:hAnsi="Calibri"/>
        </w:rPr>
      </w:pPr>
      <w:r w:rsidRPr="00044C2D">
        <w:rPr>
          <w:rFonts w:ascii="Calibri" w:hAnsi="Calibri"/>
        </w:rPr>
        <w:br w:type="page"/>
      </w:r>
    </w:p>
    <w:p w:rsidR="00424B62" w:rsidRPr="00044C2D" w:rsidRDefault="00424B62" w:rsidP="00424B62">
      <w:pPr>
        <w:pStyle w:val="Heading1"/>
        <w:jc w:val="center"/>
        <w:rPr>
          <w:rFonts w:ascii="Calibri" w:hAnsi="Calibri"/>
          <w:sz w:val="36"/>
          <w:szCs w:val="36"/>
        </w:rPr>
      </w:pPr>
      <w:bookmarkStart w:id="0" w:name="_Toc469376947"/>
      <w:r w:rsidRPr="00044C2D">
        <w:rPr>
          <w:rFonts w:ascii="Calibri" w:hAnsi="Calibri"/>
          <w:sz w:val="36"/>
          <w:szCs w:val="36"/>
        </w:rPr>
        <w:lastRenderedPageBreak/>
        <w:t>Abstract</w:t>
      </w:r>
      <w:bookmarkEnd w:id="0"/>
    </w:p>
    <w:p w:rsidR="00044C2D" w:rsidRPr="00044C2D" w:rsidRDefault="00044C2D" w:rsidP="007F6592">
      <w:pPr>
        <w:rPr>
          <w:rFonts w:ascii="Calibri" w:hAnsi="Calibri"/>
        </w:rPr>
      </w:pPr>
      <w:r w:rsidRPr="00044C2D">
        <w:rPr>
          <w:rFonts w:ascii="Calibri" w:hAnsi="Calibri"/>
        </w:rPr>
        <w:t xml:space="preserve">This document represents the Software User Manual for </w:t>
      </w:r>
      <w:r w:rsidR="00837A8B">
        <w:rPr>
          <w:rFonts w:ascii="Calibri" w:hAnsi="Calibri"/>
        </w:rPr>
        <w:t>AFN Basketball</w:t>
      </w:r>
      <w:r w:rsidRPr="00044C2D">
        <w:rPr>
          <w:rFonts w:ascii="Calibri" w:hAnsi="Calibri"/>
        </w:rPr>
        <w:t xml:space="preserve"> Club and was written according to the software engineering user documentation standards.</w:t>
      </w:r>
    </w:p>
    <w:p w:rsidR="00044C2D" w:rsidRPr="00044C2D" w:rsidRDefault="00044C2D" w:rsidP="00044C2D">
      <w:pPr>
        <w:rPr>
          <w:rFonts w:ascii="Calibri" w:hAnsi="Calibri"/>
        </w:rPr>
      </w:pPr>
    </w:p>
    <w:p w:rsidR="00044C2D" w:rsidRPr="00044C2D" w:rsidRDefault="00044C2D" w:rsidP="00837A8B">
      <w:pPr>
        <w:rPr>
          <w:rFonts w:ascii="Calibri" w:hAnsi="Calibri"/>
        </w:rPr>
      </w:pPr>
      <w:r w:rsidRPr="00044C2D">
        <w:rPr>
          <w:rFonts w:ascii="Calibri" w:hAnsi="Calibri"/>
        </w:rPr>
        <w:t xml:space="preserve">The purpose of this user manual is to provide all the useful information to any type of user in order to help them make use of the entire functionalities of the </w:t>
      </w:r>
      <w:r w:rsidR="00837A8B">
        <w:rPr>
          <w:rFonts w:ascii="Calibri" w:hAnsi="Calibri"/>
        </w:rPr>
        <w:t>basketball</w:t>
      </w:r>
      <w:r w:rsidRPr="00044C2D">
        <w:rPr>
          <w:rFonts w:ascii="Calibri" w:hAnsi="Calibri"/>
        </w:rPr>
        <w:t xml:space="preserve"> club</w:t>
      </w:r>
      <w:r w:rsidR="00837A8B">
        <w:rPr>
          <w:rFonts w:ascii="Calibri" w:hAnsi="Calibri"/>
        </w:rPr>
        <w:t xml:space="preserve"> website</w:t>
      </w:r>
      <w:r w:rsidRPr="00044C2D">
        <w:rPr>
          <w:rFonts w:ascii="Calibri" w:hAnsi="Calibri"/>
        </w:rPr>
        <w:t xml:space="preserve">. </w:t>
      </w:r>
    </w:p>
    <w:p w:rsidR="00044C2D" w:rsidRPr="00044C2D" w:rsidRDefault="00044C2D" w:rsidP="00044C2D">
      <w:pPr>
        <w:rPr>
          <w:rFonts w:ascii="Calibri" w:hAnsi="Calibri"/>
        </w:rPr>
      </w:pPr>
      <w:r w:rsidRPr="00044C2D">
        <w:rPr>
          <w:rFonts w:ascii="Calibri" w:hAnsi="Calibri"/>
        </w:rPr>
        <w:t>This project was developed as a part of the Software Engineering course (EECE 430) at the American University of Beirut.</w:t>
      </w:r>
    </w:p>
    <w:p w:rsidR="00044C2D" w:rsidRPr="00044C2D" w:rsidRDefault="00044C2D" w:rsidP="00424B62">
      <w:pPr>
        <w:rPr>
          <w:rFonts w:ascii="Calibri" w:hAnsi="Calibri"/>
        </w:rPr>
      </w:pPr>
    </w:p>
    <w:p w:rsidR="00044C2D" w:rsidRPr="00044C2D" w:rsidRDefault="00044C2D" w:rsidP="00424B62">
      <w:pPr>
        <w:rPr>
          <w:rFonts w:ascii="Calibri" w:hAnsi="Calibri"/>
        </w:rPr>
      </w:pPr>
    </w:p>
    <w:p w:rsidR="00044C2D" w:rsidRPr="00044C2D" w:rsidRDefault="006E01DB" w:rsidP="00044C2D">
      <w:pPr>
        <w:pStyle w:val="Heading1"/>
        <w:jc w:val="center"/>
        <w:rPr>
          <w:rFonts w:ascii="Calibri" w:hAnsi="Calibri"/>
          <w:sz w:val="36"/>
          <w:szCs w:val="36"/>
        </w:rPr>
      </w:pPr>
      <w:bookmarkStart w:id="1" w:name="_Toc469376948"/>
      <w:r>
        <w:rPr>
          <w:rFonts w:ascii="Calibri" w:hAnsi="Calibri"/>
          <w:sz w:val="36"/>
          <w:szCs w:val="36"/>
        </w:rPr>
        <w:t>How to Install</w:t>
      </w:r>
      <w:bookmarkEnd w:id="1"/>
    </w:p>
    <w:p w:rsidR="00044C2D" w:rsidRPr="00044C2D" w:rsidRDefault="00044C2D" w:rsidP="00837A8B">
      <w:pPr>
        <w:pStyle w:val="ListParagraph"/>
        <w:widowControl w:val="0"/>
        <w:numPr>
          <w:ilvl w:val="0"/>
          <w:numId w:val="42"/>
        </w:numPr>
        <w:tabs>
          <w:tab w:val="left" w:pos="560"/>
          <w:tab w:val="left" w:pos="561"/>
        </w:tabs>
        <w:autoSpaceDE w:val="0"/>
        <w:autoSpaceDN w:val="0"/>
        <w:spacing w:before="100" w:after="0" w:line="273" w:lineRule="auto"/>
        <w:ind w:right="1020"/>
        <w:contextualSpacing w:val="0"/>
        <w:rPr>
          <w:rFonts w:ascii="Calibri" w:hAnsi="Calibri"/>
          <w:sz w:val="24"/>
        </w:rPr>
      </w:pPr>
      <w:r w:rsidRPr="00044C2D">
        <w:rPr>
          <w:rFonts w:ascii="Calibri" w:hAnsi="Calibri"/>
          <w:sz w:val="24"/>
        </w:rPr>
        <w:t>The user needs to place all the files that can be found in the folder “</w:t>
      </w:r>
      <w:r w:rsidR="00837A8B">
        <w:rPr>
          <w:rFonts w:ascii="Calibri" w:hAnsi="Calibri"/>
          <w:sz w:val="24"/>
        </w:rPr>
        <w:t>430</w:t>
      </w:r>
      <w:r w:rsidRPr="00044C2D">
        <w:rPr>
          <w:rFonts w:ascii="Calibri" w:hAnsi="Calibri"/>
          <w:sz w:val="24"/>
        </w:rPr>
        <w:t>” in the corresponding folder:</w:t>
      </w:r>
      <w:r w:rsidRPr="00044C2D">
        <w:rPr>
          <w:rFonts w:ascii="Calibri" w:hAnsi="Calibri"/>
          <w:spacing w:val="-16"/>
          <w:sz w:val="24"/>
        </w:rPr>
        <w:t xml:space="preserve"> </w:t>
      </w:r>
      <w:r w:rsidRPr="00044C2D">
        <w:rPr>
          <w:rFonts w:ascii="Calibri" w:hAnsi="Calibri"/>
          <w:sz w:val="24"/>
        </w:rPr>
        <w:t>\</w:t>
      </w:r>
      <w:proofErr w:type="spellStart"/>
      <w:r w:rsidRPr="00044C2D">
        <w:rPr>
          <w:rFonts w:ascii="Calibri" w:hAnsi="Calibri"/>
          <w:sz w:val="24"/>
        </w:rPr>
        <w:t>wamp</w:t>
      </w:r>
      <w:proofErr w:type="spellEnd"/>
      <w:r w:rsidRPr="00044C2D">
        <w:rPr>
          <w:rFonts w:ascii="Calibri" w:hAnsi="Calibri"/>
          <w:sz w:val="24"/>
        </w:rPr>
        <w:t>\www\</w:t>
      </w:r>
      <w:r w:rsidR="00837A8B">
        <w:rPr>
          <w:rFonts w:ascii="Calibri" w:hAnsi="Calibri"/>
          <w:sz w:val="24"/>
        </w:rPr>
        <w:t xml:space="preserve"> or </w:t>
      </w:r>
      <w:r w:rsidR="00837A8B" w:rsidRPr="00837A8B">
        <w:rPr>
          <w:rFonts w:ascii="Calibri" w:hAnsi="Calibri"/>
          <w:sz w:val="24"/>
        </w:rPr>
        <w:t>\wamp64\www</w:t>
      </w:r>
      <w:r w:rsidR="00837A8B">
        <w:rPr>
          <w:rFonts w:ascii="Calibri" w:hAnsi="Calibri"/>
          <w:sz w:val="24"/>
        </w:rPr>
        <w:t xml:space="preserve"> (if using 64-bit version of the </w:t>
      </w:r>
      <w:proofErr w:type="spellStart"/>
      <w:r w:rsidR="00837A8B">
        <w:rPr>
          <w:rFonts w:ascii="Calibri" w:hAnsi="Calibri"/>
          <w:sz w:val="24"/>
        </w:rPr>
        <w:t>Wampserver</w:t>
      </w:r>
      <w:proofErr w:type="spellEnd"/>
      <w:r w:rsidR="00837A8B">
        <w:rPr>
          <w:rFonts w:ascii="Calibri" w:hAnsi="Calibri"/>
          <w:sz w:val="24"/>
        </w:rPr>
        <w:t>)</w:t>
      </w:r>
      <w:r w:rsidRPr="00044C2D">
        <w:rPr>
          <w:rFonts w:ascii="Calibri" w:hAnsi="Calibri"/>
          <w:sz w:val="24"/>
        </w:rPr>
        <w:t>.</w:t>
      </w:r>
    </w:p>
    <w:p w:rsidR="00044C2D" w:rsidRPr="00044C2D" w:rsidRDefault="00044C2D" w:rsidP="005B2ED3">
      <w:pPr>
        <w:pStyle w:val="ListParagraph"/>
        <w:widowControl w:val="0"/>
        <w:numPr>
          <w:ilvl w:val="0"/>
          <w:numId w:val="42"/>
        </w:numPr>
        <w:tabs>
          <w:tab w:val="left" w:pos="560"/>
          <w:tab w:val="left" w:pos="561"/>
        </w:tabs>
        <w:autoSpaceDE w:val="0"/>
        <w:autoSpaceDN w:val="0"/>
        <w:spacing w:before="0" w:after="0" w:line="240" w:lineRule="auto"/>
        <w:contextualSpacing w:val="0"/>
        <w:rPr>
          <w:rFonts w:ascii="Calibri" w:hAnsi="Calibri"/>
          <w:sz w:val="24"/>
        </w:rPr>
      </w:pPr>
      <w:r w:rsidRPr="00044C2D">
        <w:rPr>
          <w:rFonts w:ascii="Calibri" w:hAnsi="Calibri"/>
          <w:sz w:val="24"/>
        </w:rPr>
        <w:t>Setup the connection with the server</w:t>
      </w:r>
      <w:r w:rsidR="005B2ED3">
        <w:rPr>
          <w:rFonts w:ascii="Calibri" w:hAnsi="Calibri"/>
          <w:sz w:val="24"/>
        </w:rPr>
        <w:t xml:space="preserve"> by</w:t>
      </w:r>
      <w:r w:rsidRPr="00044C2D">
        <w:rPr>
          <w:rFonts w:ascii="Calibri" w:hAnsi="Calibri"/>
          <w:sz w:val="24"/>
        </w:rPr>
        <w:t xml:space="preserve"> launch</w:t>
      </w:r>
      <w:r w:rsidR="005B2ED3">
        <w:rPr>
          <w:rFonts w:ascii="Calibri" w:hAnsi="Calibri"/>
          <w:sz w:val="24"/>
        </w:rPr>
        <w:t>ing the</w:t>
      </w:r>
      <w:r w:rsidRPr="00044C2D">
        <w:rPr>
          <w:rFonts w:ascii="Calibri" w:hAnsi="Calibri"/>
          <w:sz w:val="24"/>
        </w:rPr>
        <w:t xml:space="preserve"> WAMP</w:t>
      </w:r>
      <w:r w:rsidRPr="00044C2D">
        <w:rPr>
          <w:rFonts w:ascii="Calibri" w:hAnsi="Calibri"/>
          <w:spacing w:val="-32"/>
          <w:sz w:val="24"/>
        </w:rPr>
        <w:t xml:space="preserve"> </w:t>
      </w:r>
      <w:r w:rsidRPr="00044C2D">
        <w:rPr>
          <w:rFonts w:ascii="Calibri" w:hAnsi="Calibri"/>
          <w:sz w:val="24"/>
        </w:rPr>
        <w:t>server.</w:t>
      </w:r>
    </w:p>
    <w:p w:rsidR="00044C2D" w:rsidRPr="00044C2D" w:rsidRDefault="00044C2D" w:rsidP="00AE080A">
      <w:pPr>
        <w:pStyle w:val="ListParagraph"/>
        <w:widowControl w:val="0"/>
        <w:numPr>
          <w:ilvl w:val="0"/>
          <w:numId w:val="42"/>
        </w:numPr>
        <w:tabs>
          <w:tab w:val="left" w:pos="560"/>
          <w:tab w:val="left" w:pos="561"/>
        </w:tabs>
        <w:autoSpaceDE w:val="0"/>
        <w:autoSpaceDN w:val="0"/>
        <w:spacing w:before="44" w:after="0" w:line="276" w:lineRule="auto"/>
        <w:ind w:right="501"/>
        <w:contextualSpacing w:val="0"/>
        <w:rPr>
          <w:rFonts w:ascii="Calibri" w:hAnsi="Calibri"/>
          <w:sz w:val="24"/>
        </w:rPr>
      </w:pPr>
      <w:r w:rsidRPr="00044C2D">
        <w:rPr>
          <w:rFonts w:ascii="Calibri" w:hAnsi="Calibri"/>
          <w:sz w:val="24"/>
        </w:rPr>
        <w:t xml:space="preserve">The user needs to </w:t>
      </w:r>
      <w:r w:rsidR="005B2ED3">
        <w:rPr>
          <w:rFonts w:ascii="Calibri" w:hAnsi="Calibri"/>
          <w:sz w:val="24"/>
        </w:rPr>
        <w:t xml:space="preserve">open the browser linked with the </w:t>
      </w:r>
      <w:proofErr w:type="spellStart"/>
      <w:r w:rsidR="005B2ED3">
        <w:rPr>
          <w:rFonts w:ascii="Calibri" w:hAnsi="Calibri"/>
          <w:sz w:val="24"/>
        </w:rPr>
        <w:t>Wampserver</w:t>
      </w:r>
      <w:proofErr w:type="spellEnd"/>
      <w:r w:rsidR="005B2ED3">
        <w:rPr>
          <w:rFonts w:ascii="Calibri" w:hAnsi="Calibri"/>
          <w:sz w:val="24"/>
        </w:rPr>
        <w:t xml:space="preserve"> and type in the URL address bar “</w:t>
      </w:r>
      <w:r w:rsidR="00AE080A" w:rsidRPr="00AE080A">
        <w:rPr>
          <w:rFonts w:ascii="Calibri" w:hAnsi="Calibri"/>
          <w:sz w:val="24"/>
        </w:rPr>
        <w:t>localhost/430/main.html</w:t>
      </w:r>
      <w:r w:rsidR="005B2ED3">
        <w:rPr>
          <w:rFonts w:ascii="Calibri" w:hAnsi="Calibri"/>
          <w:sz w:val="24"/>
        </w:rPr>
        <w:t>”</w:t>
      </w:r>
    </w:p>
    <w:p w:rsidR="00044C2D" w:rsidRPr="00044C2D" w:rsidRDefault="005B2ED3" w:rsidP="005B2ED3">
      <w:pPr>
        <w:pStyle w:val="ListParagraph"/>
        <w:widowControl w:val="0"/>
        <w:numPr>
          <w:ilvl w:val="0"/>
          <w:numId w:val="42"/>
        </w:numPr>
        <w:tabs>
          <w:tab w:val="left" w:pos="615"/>
          <w:tab w:val="left" w:pos="616"/>
        </w:tabs>
        <w:autoSpaceDE w:val="0"/>
        <w:autoSpaceDN w:val="0"/>
        <w:spacing w:before="1" w:after="0" w:line="240" w:lineRule="auto"/>
        <w:ind w:left="615" w:hanging="415"/>
        <w:contextualSpacing w:val="0"/>
        <w:rPr>
          <w:rFonts w:ascii="Calibri" w:hAnsi="Calibri"/>
          <w:sz w:val="24"/>
        </w:rPr>
      </w:pPr>
      <w:r>
        <w:rPr>
          <w:rFonts w:ascii="Calibri" w:hAnsi="Calibri"/>
          <w:sz w:val="24"/>
        </w:rPr>
        <w:t>This</w:t>
      </w:r>
      <w:r w:rsidR="00044C2D" w:rsidRPr="00044C2D">
        <w:rPr>
          <w:rFonts w:ascii="Calibri" w:hAnsi="Calibri"/>
          <w:sz w:val="24"/>
        </w:rPr>
        <w:t xml:space="preserve"> will result in displaying all the content of </w:t>
      </w:r>
      <w:r>
        <w:rPr>
          <w:rFonts w:ascii="Calibri" w:hAnsi="Calibri"/>
          <w:sz w:val="24"/>
        </w:rPr>
        <w:t>the main page of the website.</w:t>
      </w:r>
    </w:p>
    <w:p w:rsidR="00044C2D" w:rsidRPr="00044C2D" w:rsidRDefault="00044C2D" w:rsidP="0032260E">
      <w:pPr>
        <w:pStyle w:val="ListParagraph"/>
        <w:widowControl w:val="0"/>
        <w:numPr>
          <w:ilvl w:val="0"/>
          <w:numId w:val="42"/>
        </w:numPr>
        <w:tabs>
          <w:tab w:val="left" w:pos="560"/>
          <w:tab w:val="left" w:pos="561"/>
        </w:tabs>
        <w:autoSpaceDE w:val="0"/>
        <w:autoSpaceDN w:val="0"/>
        <w:spacing w:before="44" w:after="0" w:line="240" w:lineRule="auto"/>
        <w:contextualSpacing w:val="0"/>
        <w:rPr>
          <w:rFonts w:ascii="Calibri" w:hAnsi="Calibri"/>
          <w:sz w:val="24"/>
        </w:rPr>
      </w:pPr>
      <w:r w:rsidRPr="00044C2D">
        <w:rPr>
          <w:rFonts w:ascii="Calibri" w:hAnsi="Calibri"/>
          <w:sz w:val="24"/>
        </w:rPr>
        <w:t>The users can now make use of the system depending on their</w:t>
      </w:r>
      <w:r w:rsidRPr="00044C2D">
        <w:rPr>
          <w:rFonts w:ascii="Calibri" w:hAnsi="Calibri"/>
          <w:spacing w:val="-29"/>
          <w:sz w:val="24"/>
        </w:rPr>
        <w:t xml:space="preserve"> </w:t>
      </w:r>
      <w:r w:rsidRPr="00044C2D">
        <w:rPr>
          <w:rFonts w:ascii="Calibri" w:hAnsi="Calibri"/>
          <w:sz w:val="24"/>
        </w:rPr>
        <w:t>type.</w:t>
      </w:r>
    </w:p>
    <w:p w:rsidR="00044C2D" w:rsidRPr="005B2ED3" w:rsidRDefault="00044C2D" w:rsidP="005B2ED3">
      <w:pPr>
        <w:pStyle w:val="ListParagraph"/>
        <w:widowControl w:val="0"/>
        <w:numPr>
          <w:ilvl w:val="0"/>
          <w:numId w:val="42"/>
        </w:numPr>
        <w:tabs>
          <w:tab w:val="left" w:pos="560"/>
          <w:tab w:val="left" w:pos="561"/>
        </w:tabs>
        <w:autoSpaceDE w:val="0"/>
        <w:autoSpaceDN w:val="0"/>
        <w:spacing w:before="42" w:after="0" w:line="276" w:lineRule="auto"/>
        <w:ind w:right="573"/>
        <w:rPr>
          <w:rFonts w:ascii="Calibri" w:hAnsi="Calibri"/>
          <w:sz w:val="24"/>
        </w:rPr>
      </w:pPr>
      <w:r w:rsidRPr="005B2ED3">
        <w:rPr>
          <w:rFonts w:ascii="Calibri" w:hAnsi="Calibri"/>
          <w:sz w:val="24"/>
        </w:rPr>
        <w:t>Notice: For s</w:t>
      </w:r>
      <w:r w:rsidR="005B2ED3" w:rsidRPr="005B2ED3">
        <w:rPr>
          <w:rFonts w:ascii="Calibri" w:hAnsi="Calibri"/>
          <w:sz w:val="24"/>
        </w:rPr>
        <w:t>uccessful installation of the python</w:t>
      </w:r>
      <w:r w:rsidRPr="005B2ED3">
        <w:rPr>
          <w:rFonts w:ascii="Calibri" w:hAnsi="Calibri"/>
          <w:sz w:val="24"/>
        </w:rPr>
        <w:t xml:space="preserve"> application</w:t>
      </w:r>
      <w:r w:rsidR="005B2ED3" w:rsidRPr="005B2ED3">
        <w:rPr>
          <w:rFonts w:ascii="Calibri" w:hAnsi="Calibri"/>
          <w:sz w:val="24"/>
        </w:rPr>
        <w:t xml:space="preserve"> "hello.py" which is the statistics python code</w:t>
      </w:r>
      <w:r w:rsidR="005B2ED3">
        <w:rPr>
          <w:rFonts w:ascii="Calibri" w:hAnsi="Calibri"/>
          <w:sz w:val="24"/>
        </w:rPr>
        <w:t>,</w:t>
      </w:r>
      <w:r w:rsidR="005B2ED3" w:rsidRPr="005B2ED3">
        <w:rPr>
          <w:rFonts w:ascii="Calibri" w:hAnsi="Calibri"/>
          <w:sz w:val="24"/>
        </w:rPr>
        <w:t xml:space="preserve"> </w:t>
      </w:r>
      <w:r w:rsidRPr="005B2ED3">
        <w:rPr>
          <w:rFonts w:ascii="Calibri" w:hAnsi="Calibri"/>
          <w:sz w:val="24"/>
        </w:rPr>
        <w:t xml:space="preserve">the admin </w:t>
      </w:r>
      <w:r w:rsidRPr="005B2ED3">
        <w:rPr>
          <w:rFonts w:ascii="Calibri" w:hAnsi="Calibri"/>
          <w:bCs/>
          <w:sz w:val="24"/>
        </w:rPr>
        <w:t>may</w:t>
      </w:r>
      <w:r w:rsidRPr="005B2ED3">
        <w:rPr>
          <w:rFonts w:ascii="Calibri" w:hAnsi="Calibri"/>
          <w:b/>
          <w:sz w:val="24"/>
        </w:rPr>
        <w:t xml:space="preserve"> </w:t>
      </w:r>
      <w:r w:rsidR="005B2ED3" w:rsidRPr="005B2ED3">
        <w:rPr>
          <w:rFonts w:ascii="Calibri" w:hAnsi="Calibri"/>
          <w:sz w:val="24"/>
        </w:rPr>
        <w:t xml:space="preserve">need to </w:t>
      </w:r>
      <w:r w:rsidR="005B2ED3" w:rsidRPr="00044C2D">
        <w:rPr>
          <w:rFonts w:ascii="Calibri" w:hAnsi="Calibri"/>
          <w:sz w:val="24"/>
        </w:rPr>
        <w:t xml:space="preserve">download </w:t>
      </w:r>
      <w:r w:rsidR="005B2ED3" w:rsidRPr="005B2ED3">
        <w:rPr>
          <w:rFonts w:ascii="Calibri" w:hAnsi="Calibri"/>
          <w:sz w:val="24"/>
        </w:rPr>
        <w:t>the required</w:t>
      </w:r>
      <w:r w:rsidR="005B2ED3">
        <w:rPr>
          <w:rFonts w:ascii="Calibri" w:hAnsi="Calibri"/>
          <w:sz w:val="24"/>
        </w:rPr>
        <w:t xml:space="preserve"> python</w:t>
      </w:r>
      <w:r w:rsidR="005B2ED3" w:rsidRPr="005B2ED3">
        <w:rPr>
          <w:rFonts w:ascii="Calibri" w:hAnsi="Calibri"/>
          <w:sz w:val="24"/>
        </w:rPr>
        <w:t xml:space="preserve"> modules</w:t>
      </w:r>
      <w:r w:rsidR="005B2ED3">
        <w:rPr>
          <w:rFonts w:ascii="Calibri" w:hAnsi="Calibri"/>
          <w:sz w:val="24"/>
        </w:rPr>
        <w:t xml:space="preserve"> </w:t>
      </w:r>
      <w:r w:rsidR="005B2ED3" w:rsidRPr="005B2ED3">
        <w:rPr>
          <w:rFonts w:ascii="Calibri" w:hAnsi="Calibri"/>
          <w:sz w:val="24"/>
        </w:rPr>
        <w:t>to run it (</w:t>
      </w:r>
      <w:proofErr w:type="spellStart"/>
      <w:r w:rsidR="005B2ED3" w:rsidRPr="005B2ED3">
        <w:rPr>
          <w:rFonts w:ascii="Calibri" w:hAnsi="Calibri"/>
          <w:sz w:val="24"/>
        </w:rPr>
        <w:t>matplotlib</w:t>
      </w:r>
      <w:proofErr w:type="gramStart"/>
      <w:r w:rsidR="005B2ED3" w:rsidRPr="005B2ED3">
        <w:rPr>
          <w:rFonts w:ascii="Calibri" w:hAnsi="Calibri"/>
          <w:sz w:val="24"/>
        </w:rPr>
        <w:t>,pandas,scipy,seaborn,numble,requests,etc</w:t>
      </w:r>
      <w:proofErr w:type="spellEnd"/>
      <w:proofErr w:type="gramEnd"/>
      <w:r w:rsidR="005B2ED3" w:rsidRPr="005B2ED3">
        <w:rPr>
          <w:rFonts w:ascii="Calibri" w:hAnsi="Calibri"/>
          <w:sz w:val="24"/>
        </w:rPr>
        <w:t xml:space="preserve">...) </w:t>
      </w:r>
    </w:p>
    <w:p w:rsidR="00424B62" w:rsidRPr="00044C2D" w:rsidRDefault="00424B62" w:rsidP="00044C2D">
      <w:pPr>
        <w:rPr>
          <w:rFonts w:ascii="Calibri" w:hAnsi="Calibri"/>
        </w:rPr>
      </w:pPr>
      <w:r w:rsidRPr="00044C2D">
        <w:rPr>
          <w:rFonts w:ascii="Calibri" w:hAnsi="Calibri"/>
        </w:rPr>
        <w:br w:type="page"/>
      </w:r>
    </w:p>
    <w:p w:rsidR="004A717C" w:rsidRPr="00044C2D" w:rsidRDefault="004A717C" w:rsidP="004A717C">
      <w:pPr>
        <w:pStyle w:val="Heading1"/>
        <w:jc w:val="center"/>
        <w:rPr>
          <w:rFonts w:ascii="Calibri" w:hAnsi="Calibri"/>
          <w:sz w:val="30"/>
          <w:szCs w:val="30"/>
        </w:rPr>
      </w:pPr>
      <w:bookmarkStart w:id="2" w:name="_Toc469376949"/>
      <w:r w:rsidRPr="00044C2D">
        <w:rPr>
          <w:rFonts w:ascii="Calibri" w:hAnsi="Calibri"/>
          <w:sz w:val="30"/>
          <w:szCs w:val="30"/>
        </w:rPr>
        <w:lastRenderedPageBreak/>
        <w:t>Admin</w:t>
      </w:r>
      <w:bookmarkEnd w:id="2"/>
    </w:p>
    <w:p w:rsidR="004A717C" w:rsidRPr="00044C2D" w:rsidRDefault="004A717C" w:rsidP="004A717C">
      <w:pPr>
        <w:pStyle w:val="Title"/>
        <w:rPr>
          <w:rFonts w:ascii="Calibri" w:hAnsi="Calibri"/>
          <w:sz w:val="26"/>
          <w:szCs w:val="26"/>
          <w:u w:val="single"/>
        </w:rPr>
      </w:pPr>
    </w:p>
    <w:p w:rsidR="004A717C" w:rsidRPr="00044C2D" w:rsidRDefault="004A717C" w:rsidP="004A717C">
      <w:pPr>
        <w:pStyle w:val="Title"/>
        <w:rPr>
          <w:rFonts w:ascii="Calibri" w:hAnsi="Calibri"/>
          <w:sz w:val="26"/>
          <w:szCs w:val="26"/>
          <w:u w:val="single"/>
        </w:rPr>
      </w:pPr>
      <w:r w:rsidRPr="00044C2D">
        <w:rPr>
          <w:rFonts w:ascii="Calibri" w:hAnsi="Calibri"/>
          <w:sz w:val="26"/>
          <w:szCs w:val="26"/>
          <w:u w:val="single"/>
        </w:rPr>
        <w:t>Sign in:</w:t>
      </w:r>
    </w:p>
    <w:p w:rsidR="004A717C" w:rsidRPr="00044C2D" w:rsidRDefault="004A717C" w:rsidP="00E32F42">
      <w:pPr>
        <w:rPr>
          <w:rFonts w:ascii="Calibri" w:hAnsi="Calibri"/>
        </w:rPr>
      </w:pPr>
      <w:r w:rsidRPr="00044C2D">
        <w:rPr>
          <w:rFonts w:ascii="Calibri" w:hAnsi="Calibri"/>
        </w:rPr>
        <w:t xml:space="preserve">After </w:t>
      </w:r>
      <w:r w:rsidR="00AE080A">
        <w:rPr>
          <w:rFonts w:ascii="Calibri" w:hAnsi="Calibri"/>
        </w:rPr>
        <w:t>starting the system</w:t>
      </w:r>
      <w:r w:rsidRPr="00044C2D">
        <w:rPr>
          <w:rFonts w:ascii="Calibri" w:hAnsi="Calibri"/>
        </w:rPr>
        <w:t xml:space="preserve">, the </w:t>
      </w:r>
      <w:r w:rsidR="00AE080A">
        <w:rPr>
          <w:rFonts w:ascii="Calibri" w:hAnsi="Calibri"/>
        </w:rPr>
        <w:t xml:space="preserve">admin has to </w:t>
      </w:r>
      <w:r w:rsidR="00E32F42">
        <w:rPr>
          <w:rFonts w:ascii="Calibri" w:hAnsi="Calibri"/>
        </w:rPr>
        <w:t>choose the “Admin” type</w:t>
      </w:r>
      <w:r w:rsidR="00AE080A">
        <w:rPr>
          <w:rFonts w:ascii="Calibri" w:hAnsi="Calibri"/>
        </w:rPr>
        <w:t xml:space="preserve"> so that the </w:t>
      </w:r>
      <w:r w:rsidRPr="00044C2D">
        <w:rPr>
          <w:rFonts w:ascii="Calibri" w:hAnsi="Calibri"/>
        </w:rPr>
        <w:t xml:space="preserve">login page appears. </w:t>
      </w:r>
    </w:p>
    <w:p w:rsidR="004A717C" w:rsidRPr="00044C2D" w:rsidRDefault="004A717C" w:rsidP="004A717C">
      <w:pPr>
        <w:rPr>
          <w:rFonts w:ascii="Calibri" w:hAnsi="Calibri"/>
          <w:b/>
          <w:bCs/>
        </w:rPr>
      </w:pPr>
      <w:r w:rsidRPr="00044C2D">
        <w:rPr>
          <w:rFonts w:ascii="Calibri" w:hAnsi="Calibri"/>
        </w:rPr>
        <w:t xml:space="preserve">To </w:t>
      </w:r>
      <w:r w:rsidRPr="00044C2D">
        <w:rPr>
          <w:rFonts w:ascii="Calibri" w:hAnsi="Calibri"/>
          <w:b/>
          <w:bCs/>
        </w:rPr>
        <w:t>sign in:</w:t>
      </w:r>
    </w:p>
    <w:p w:rsidR="004A717C" w:rsidRPr="00044C2D" w:rsidRDefault="004A717C" w:rsidP="004A717C">
      <w:pPr>
        <w:pStyle w:val="ListParagraph"/>
        <w:numPr>
          <w:ilvl w:val="0"/>
          <w:numId w:val="20"/>
        </w:numPr>
        <w:rPr>
          <w:rFonts w:ascii="Calibri" w:hAnsi="Calibri"/>
        </w:rPr>
      </w:pPr>
      <w:r w:rsidRPr="00044C2D">
        <w:rPr>
          <w:rFonts w:ascii="Calibri" w:hAnsi="Calibri"/>
        </w:rPr>
        <w:t xml:space="preserve">Enter the admin’s username in the </w:t>
      </w:r>
      <w:r w:rsidRPr="00044C2D">
        <w:rPr>
          <w:rFonts w:ascii="Calibri" w:hAnsi="Calibri"/>
          <w:i/>
          <w:iCs/>
        </w:rPr>
        <w:t>username</w:t>
      </w:r>
      <w:r w:rsidRPr="00044C2D">
        <w:rPr>
          <w:rFonts w:ascii="Calibri" w:hAnsi="Calibri"/>
        </w:rPr>
        <w:t xml:space="preserve"> space.</w:t>
      </w:r>
    </w:p>
    <w:p w:rsidR="004A717C" w:rsidRDefault="004A717C" w:rsidP="004A717C">
      <w:pPr>
        <w:pStyle w:val="ListParagraph"/>
        <w:numPr>
          <w:ilvl w:val="0"/>
          <w:numId w:val="20"/>
        </w:numPr>
        <w:rPr>
          <w:rFonts w:ascii="Calibri" w:hAnsi="Calibri"/>
        </w:rPr>
      </w:pPr>
      <w:r w:rsidRPr="00044C2D">
        <w:rPr>
          <w:rFonts w:ascii="Calibri" w:hAnsi="Calibri"/>
        </w:rPr>
        <w:t xml:space="preserve">Enter the admin’s password in the </w:t>
      </w:r>
      <w:r w:rsidRPr="00044C2D">
        <w:rPr>
          <w:rFonts w:ascii="Calibri" w:hAnsi="Calibri"/>
          <w:i/>
          <w:iCs/>
        </w:rPr>
        <w:t xml:space="preserve">password </w:t>
      </w:r>
      <w:r w:rsidRPr="00044C2D">
        <w:rPr>
          <w:rFonts w:ascii="Calibri" w:hAnsi="Calibri"/>
        </w:rPr>
        <w:t>space.</w:t>
      </w:r>
    </w:p>
    <w:p w:rsidR="00B22570" w:rsidRPr="00B22570" w:rsidRDefault="00B22570" w:rsidP="00B22570">
      <w:pPr>
        <w:rPr>
          <w:rFonts w:ascii="Calibri" w:hAnsi="Calibri"/>
        </w:rPr>
      </w:pPr>
      <w:r>
        <w:rPr>
          <w:rFonts w:ascii="Calibri" w:hAnsi="Calibri"/>
        </w:rPr>
        <w:t>Note: There is no</w:t>
      </w:r>
      <w:r w:rsidRPr="00B22570">
        <w:rPr>
          <w:rFonts w:ascii="Calibri" w:hAnsi="Calibri"/>
        </w:rPr>
        <w:t xml:space="preserve"> option to</w:t>
      </w:r>
      <w:r>
        <w:rPr>
          <w:rFonts w:ascii="Calibri" w:hAnsi="Calibri"/>
        </w:rPr>
        <w:t xml:space="preserve"> sign up as an administrator b</w:t>
      </w:r>
      <w:r w:rsidRPr="00B22570">
        <w:rPr>
          <w:rFonts w:ascii="Calibri" w:hAnsi="Calibri"/>
        </w:rPr>
        <w:t>ecause his info is already preregistered in the database</w:t>
      </w:r>
      <w:r>
        <w:rPr>
          <w:rFonts w:ascii="Calibri" w:hAnsi="Calibri"/>
        </w:rPr>
        <w:t>.</w:t>
      </w:r>
    </w:p>
    <w:p w:rsidR="0001757C" w:rsidRDefault="004A717C" w:rsidP="005C4CFA">
      <w:pPr>
        <w:rPr>
          <w:rFonts w:ascii="Calibri" w:hAnsi="Calibri"/>
        </w:rPr>
      </w:pPr>
      <w:r w:rsidRPr="00044C2D">
        <w:rPr>
          <w:rFonts w:ascii="Calibri" w:hAnsi="Calibri"/>
        </w:rPr>
        <w:t>Once the admin is logged in into his account, he has the ability to manage the website.</w:t>
      </w:r>
    </w:p>
    <w:p w:rsidR="00E40783" w:rsidRPr="00044C2D" w:rsidRDefault="00E40783" w:rsidP="005C4CFA">
      <w:pPr>
        <w:rPr>
          <w:rFonts w:ascii="Calibri" w:hAnsi="Calibri"/>
        </w:rPr>
      </w:pPr>
    </w:p>
    <w:p w:rsidR="004A717C" w:rsidRPr="00044C2D" w:rsidRDefault="007F6592" w:rsidP="00044C2D">
      <w:pPr>
        <w:jc w:val="center"/>
        <w:rPr>
          <w:rFonts w:ascii="Calibri" w:hAnsi="Calibri"/>
        </w:rPr>
      </w:pPr>
      <w:r>
        <w:rPr>
          <w:rFonts w:ascii="Calibri" w:hAnsi="Calibr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222.75pt">
            <v:imagedata r:id="rId11" o:title="WhatsApp Image 2016-12-12 at 6"/>
          </v:shape>
        </w:pict>
      </w:r>
    </w:p>
    <w:p w:rsidR="00E40783" w:rsidRDefault="00E40783">
      <w:pPr>
        <w:rPr>
          <w:rFonts w:ascii="Calibri" w:eastAsiaTheme="majorEastAsia" w:hAnsi="Calibri" w:cstheme="majorBidi"/>
          <w:caps/>
          <w:color w:val="0673A5" w:themeColor="text2" w:themeShade="BF"/>
          <w:spacing w:val="10"/>
          <w:sz w:val="26"/>
          <w:szCs w:val="26"/>
          <w:u w:val="single"/>
        </w:rPr>
      </w:pPr>
      <w:r>
        <w:rPr>
          <w:rFonts w:ascii="Calibri" w:hAnsi="Calibri"/>
          <w:sz w:val="26"/>
          <w:szCs w:val="26"/>
          <w:u w:val="single"/>
        </w:rPr>
        <w:br w:type="page"/>
      </w:r>
    </w:p>
    <w:p w:rsidR="005C4CFA" w:rsidRPr="00044C2D" w:rsidRDefault="005C4CFA" w:rsidP="005C4CFA">
      <w:pPr>
        <w:pStyle w:val="Title"/>
        <w:rPr>
          <w:rFonts w:ascii="Calibri" w:hAnsi="Calibri"/>
          <w:sz w:val="26"/>
          <w:szCs w:val="26"/>
          <w:u w:val="single"/>
        </w:rPr>
      </w:pPr>
      <w:r w:rsidRPr="00044C2D">
        <w:rPr>
          <w:rFonts w:ascii="Calibri" w:hAnsi="Calibri"/>
          <w:sz w:val="26"/>
          <w:szCs w:val="26"/>
          <w:u w:val="single"/>
        </w:rPr>
        <w:lastRenderedPageBreak/>
        <w:t>Functions of the admin:</w:t>
      </w:r>
    </w:p>
    <w:p w:rsidR="005C4CFA" w:rsidRPr="00044C2D" w:rsidRDefault="005C4CFA" w:rsidP="005C4CFA">
      <w:pPr>
        <w:rPr>
          <w:rFonts w:ascii="Calibri" w:hAnsi="Calibri"/>
        </w:rPr>
      </w:pPr>
      <w:r w:rsidRPr="00044C2D">
        <w:rPr>
          <w:rFonts w:ascii="Calibri" w:hAnsi="Calibri"/>
        </w:rPr>
        <w:t>The admin can do the following:</w:t>
      </w:r>
    </w:p>
    <w:p w:rsidR="005C4CFA" w:rsidRPr="00044C2D" w:rsidRDefault="005C4CFA" w:rsidP="005C4CFA">
      <w:pPr>
        <w:pStyle w:val="ListParagraph"/>
        <w:numPr>
          <w:ilvl w:val="0"/>
          <w:numId w:val="22"/>
        </w:numPr>
        <w:rPr>
          <w:rFonts w:ascii="Calibri" w:hAnsi="Calibri"/>
        </w:rPr>
      </w:pPr>
      <w:r w:rsidRPr="00044C2D">
        <w:rPr>
          <w:rFonts w:ascii="Calibri" w:hAnsi="Calibri"/>
        </w:rPr>
        <w:t>Check the website</w:t>
      </w:r>
    </w:p>
    <w:p w:rsidR="005C4CFA" w:rsidRPr="00044C2D" w:rsidRDefault="005C4CFA" w:rsidP="005C4CFA">
      <w:pPr>
        <w:pStyle w:val="ListParagraph"/>
        <w:numPr>
          <w:ilvl w:val="0"/>
          <w:numId w:val="22"/>
        </w:numPr>
        <w:rPr>
          <w:rFonts w:ascii="Calibri" w:hAnsi="Calibri"/>
        </w:rPr>
      </w:pPr>
      <w:r w:rsidRPr="00044C2D">
        <w:rPr>
          <w:rFonts w:ascii="Calibri" w:hAnsi="Calibri"/>
        </w:rPr>
        <w:t>Add items to the store</w:t>
      </w:r>
    </w:p>
    <w:p w:rsidR="005C4CFA" w:rsidRPr="00044C2D" w:rsidRDefault="005C4CFA" w:rsidP="005C4CFA">
      <w:pPr>
        <w:pStyle w:val="ListParagraph"/>
        <w:numPr>
          <w:ilvl w:val="0"/>
          <w:numId w:val="22"/>
        </w:numPr>
        <w:rPr>
          <w:rFonts w:ascii="Calibri" w:hAnsi="Calibri"/>
        </w:rPr>
      </w:pPr>
      <w:r w:rsidRPr="00044C2D">
        <w:rPr>
          <w:rFonts w:ascii="Calibri" w:hAnsi="Calibri"/>
        </w:rPr>
        <w:t>Schedule a meeting</w:t>
      </w:r>
    </w:p>
    <w:p w:rsidR="005C4CFA" w:rsidRPr="00E40783" w:rsidRDefault="007F6592" w:rsidP="00E40783">
      <w:pPr>
        <w:jc w:val="center"/>
        <w:rPr>
          <w:rFonts w:ascii="Calibri" w:hAnsi="Calibri"/>
        </w:rPr>
      </w:pPr>
      <w:r>
        <w:rPr>
          <w:rFonts w:ascii="Calibri" w:hAnsi="Calibri"/>
        </w:rPr>
        <w:pict>
          <v:shape id="_x0000_i1026" type="#_x0000_t75" style="width:203.25pt;height:132.75pt">
            <v:imagedata r:id="rId12" o:title="1"/>
          </v:shape>
        </w:pict>
      </w:r>
    </w:p>
    <w:p w:rsidR="00E32F42" w:rsidRPr="00044C2D" w:rsidRDefault="00E32F42" w:rsidP="005C4CFA">
      <w:pPr>
        <w:pStyle w:val="Title"/>
        <w:rPr>
          <w:rFonts w:ascii="Calibri" w:hAnsi="Calibri"/>
          <w:sz w:val="26"/>
          <w:szCs w:val="26"/>
          <w:u w:val="single"/>
        </w:rPr>
      </w:pPr>
    </w:p>
    <w:p w:rsidR="005C4CFA" w:rsidRPr="00044C2D" w:rsidRDefault="005C4CFA" w:rsidP="005C4CFA">
      <w:pPr>
        <w:pStyle w:val="Title"/>
        <w:rPr>
          <w:rFonts w:ascii="Calibri" w:hAnsi="Calibri"/>
          <w:sz w:val="26"/>
          <w:szCs w:val="26"/>
          <w:u w:val="single"/>
        </w:rPr>
      </w:pPr>
      <w:r w:rsidRPr="00044C2D">
        <w:rPr>
          <w:rFonts w:ascii="Calibri" w:hAnsi="Calibri"/>
          <w:sz w:val="26"/>
          <w:szCs w:val="26"/>
          <w:u w:val="single"/>
        </w:rPr>
        <w:t>How to schedule a meeting:</w:t>
      </w:r>
    </w:p>
    <w:p w:rsidR="004F716C" w:rsidRPr="00044C2D" w:rsidRDefault="005C4CFA" w:rsidP="004F716C">
      <w:pPr>
        <w:spacing w:line="240" w:lineRule="auto"/>
        <w:rPr>
          <w:rFonts w:ascii="Calibri" w:hAnsi="Calibri"/>
        </w:rPr>
      </w:pPr>
      <w:r w:rsidRPr="00044C2D">
        <w:rPr>
          <w:rFonts w:ascii="Calibri" w:hAnsi="Calibri"/>
        </w:rPr>
        <w:t>The admin can schedule meetings with the club members:</w:t>
      </w:r>
    </w:p>
    <w:p w:rsidR="004F716C" w:rsidRPr="00044C2D" w:rsidRDefault="004F716C" w:rsidP="004F716C">
      <w:pPr>
        <w:pStyle w:val="ListParagraph"/>
        <w:numPr>
          <w:ilvl w:val="0"/>
          <w:numId w:val="24"/>
        </w:numPr>
        <w:spacing w:line="240" w:lineRule="auto"/>
        <w:rPr>
          <w:rFonts w:ascii="Calibri" w:hAnsi="Calibri"/>
        </w:rPr>
      </w:pPr>
      <w:r w:rsidRPr="00044C2D">
        <w:rPr>
          <w:rFonts w:ascii="Calibri" w:hAnsi="Calibri"/>
        </w:rPr>
        <w:t xml:space="preserve">Input the Date in the </w:t>
      </w:r>
      <w:r w:rsidRPr="00044C2D">
        <w:rPr>
          <w:rFonts w:ascii="Calibri" w:hAnsi="Calibri"/>
          <w:i/>
          <w:iCs/>
        </w:rPr>
        <w:t xml:space="preserve">Date </w:t>
      </w:r>
      <w:r w:rsidRPr="00044C2D">
        <w:rPr>
          <w:rFonts w:ascii="Calibri" w:hAnsi="Calibri"/>
        </w:rPr>
        <w:t>space.</w:t>
      </w:r>
    </w:p>
    <w:p w:rsidR="004F716C" w:rsidRPr="00044C2D" w:rsidRDefault="004F716C" w:rsidP="004F716C">
      <w:pPr>
        <w:pStyle w:val="ListParagraph"/>
        <w:numPr>
          <w:ilvl w:val="0"/>
          <w:numId w:val="24"/>
        </w:numPr>
        <w:spacing w:line="240" w:lineRule="auto"/>
        <w:rPr>
          <w:rFonts w:ascii="Calibri" w:hAnsi="Calibri"/>
        </w:rPr>
      </w:pPr>
      <w:r w:rsidRPr="00044C2D">
        <w:rPr>
          <w:rFonts w:ascii="Calibri" w:hAnsi="Calibri"/>
        </w:rPr>
        <w:t xml:space="preserve">Input the location of the meeting in the </w:t>
      </w:r>
      <w:r w:rsidRPr="00044C2D">
        <w:rPr>
          <w:rFonts w:ascii="Calibri" w:hAnsi="Calibri"/>
          <w:i/>
          <w:iCs/>
        </w:rPr>
        <w:t xml:space="preserve">Location </w:t>
      </w:r>
      <w:r w:rsidRPr="00044C2D">
        <w:rPr>
          <w:rFonts w:ascii="Calibri" w:hAnsi="Calibri"/>
        </w:rPr>
        <w:t>space.</w:t>
      </w:r>
    </w:p>
    <w:p w:rsidR="005C4CFA" w:rsidRPr="00044C2D" w:rsidRDefault="007F6592" w:rsidP="00044C2D">
      <w:pPr>
        <w:jc w:val="center"/>
        <w:rPr>
          <w:rFonts w:ascii="Calibri" w:hAnsi="Calibri"/>
        </w:rPr>
      </w:pPr>
      <w:r>
        <w:rPr>
          <w:rFonts w:ascii="Calibri" w:hAnsi="Calibri"/>
        </w:rPr>
        <w:pict>
          <v:shape id="_x0000_i1027" type="#_x0000_t75" style="width:249.75pt;height:234.75pt">
            <v:imagedata r:id="rId13" o:title="3"/>
          </v:shape>
        </w:pict>
      </w:r>
    </w:p>
    <w:p w:rsidR="00E40783" w:rsidRDefault="00E40783">
      <w:pPr>
        <w:rPr>
          <w:rFonts w:ascii="Calibri" w:eastAsiaTheme="majorEastAsia" w:hAnsi="Calibri" w:cstheme="majorBidi"/>
          <w:caps/>
          <w:color w:val="0673A5" w:themeColor="text2" w:themeShade="BF"/>
          <w:spacing w:val="10"/>
          <w:sz w:val="26"/>
          <w:szCs w:val="26"/>
          <w:u w:val="single"/>
        </w:rPr>
      </w:pPr>
      <w:r>
        <w:rPr>
          <w:rFonts w:ascii="Calibri" w:hAnsi="Calibri"/>
          <w:sz w:val="26"/>
          <w:szCs w:val="26"/>
          <w:u w:val="single"/>
        </w:rPr>
        <w:br w:type="page"/>
      </w:r>
    </w:p>
    <w:p w:rsidR="004A717C" w:rsidRPr="00044C2D" w:rsidRDefault="004A717C" w:rsidP="004A717C">
      <w:pPr>
        <w:pStyle w:val="Title"/>
        <w:rPr>
          <w:rFonts w:ascii="Calibri" w:hAnsi="Calibri"/>
          <w:sz w:val="26"/>
          <w:szCs w:val="26"/>
          <w:u w:val="single"/>
        </w:rPr>
      </w:pPr>
      <w:r w:rsidRPr="00044C2D">
        <w:rPr>
          <w:rFonts w:ascii="Calibri" w:hAnsi="Calibri"/>
          <w:sz w:val="26"/>
          <w:szCs w:val="26"/>
          <w:u w:val="single"/>
        </w:rPr>
        <w:lastRenderedPageBreak/>
        <w:t xml:space="preserve">how to add items to the </w:t>
      </w:r>
      <w:r w:rsidR="005C4CFA" w:rsidRPr="00044C2D">
        <w:rPr>
          <w:rFonts w:ascii="Calibri" w:hAnsi="Calibri"/>
          <w:sz w:val="26"/>
          <w:szCs w:val="26"/>
          <w:u w:val="single"/>
        </w:rPr>
        <w:t>STORE:</w:t>
      </w:r>
    </w:p>
    <w:p w:rsidR="005C4CFA" w:rsidRPr="00044C2D" w:rsidRDefault="005C4CFA" w:rsidP="004F716C">
      <w:pPr>
        <w:spacing w:line="240" w:lineRule="auto"/>
        <w:rPr>
          <w:rFonts w:ascii="Calibri" w:hAnsi="Calibri"/>
        </w:rPr>
      </w:pPr>
      <w:r w:rsidRPr="00044C2D">
        <w:rPr>
          <w:rFonts w:ascii="Calibri" w:hAnsi="Calibri"/>
        </w:rPr>
        <w:t>The admin can add items to the club’s official store:</w:t>
      </w:r>
    </w:p>
    <w:p w:rsidR="005C4CFA" w:rsidRPr="00044C2D" w:rsidRDefault="005C4CFA" w:rsidP="004F716C">
      <w:pPr>
        <w:pStyle w:val="ListParagraph"/>
        <w:numPr>
          <w:ilvl w:val="0"/>
          <w:numId w:val="21"/>
        </w:numPr>
        <w:spacing w:line="240" w:lineRule="auto"/>
        <w:rPr>
          <w:rFonts w:ascii="Calibri" w:hAnsi="Calibri"/>
        </w:rPr>
      </w:pPr>
      <w:r w:rsidRPr="00044C2D">
        <w:rPr>
          <w:rFonts w:ascii="Calibri" w:hAnsi="Calibri"/>
        </w:rPr>
        <w:t xml:space="preserve">Click on </w:t>
      </w:r>
      <w:r w:rsidRPr="00044C2D">
        <w:rPr>
          <w:rFonts w:ascii="Calibri" w:hAnsi="Calibri"/>
          <w:b/>
          <w:bCs/>
        </w:rPr>
        <w:t>“Add items to Store”.</w:t>
      </w:r>
    </w:p>
    <w:p w:rsidR="005C4CFA" w:rsidRPr="00044C2D" w:rsidRDefault="005C4CFA" w:rsidP="004F716C">
      <w:pPr>
        <w:pStyle w:val="ListParagraph"/>
        <w:numPr>
          <w:ilvl w:val="0"/>
          <w:numId w:val="21"/>
        </w:numPr>
        <w:spacing w:line="240" w:lineRule="auto"/>
        <w:rPr>
          <w:rFonts w:ascii="Calibri" w:hAnsi="Calibri"/>
        </w:rPr>
      </w:pPr>
      <w:r w:rsidRPr="00044C2D">
        <w:rPr>
          <w:rFonts w:ascii="Calibri" w:hAnsi="Calibri"/>
        </w:rPr>
        <w:t xml:space="preserve">Input the name of the Item in the </w:t>
      </w:r>
      <w:r w:rsidRPr="00044C2D">
        <w:rPr>
          <w:rFonts w:ascii="Calibri" w:hAnsi="Calibri"/>
          <w:i/>
          <w:iCs/>
        </w:rPr>
        <w:t xml:space="preserve">Item </w:t>
      </w:r>
      <w:r w:rsidRPr="00044C2D">
        <w:rPr>
          <w:rFonts w:ascii="Calibri" w:hAnsi="Calibri"/>
        </w:rPr>
        <w:t>space.</w:t>
      </w:r>
    </w:p>
    <w:p w:rsidR="005C4CFA" w:rsidRPr="00044C2D" w:rsidRDefault="005C4CFA" w:rsidP="004F716C">
      <w:pPr>
        <w:pStyle w:val="ListParagraph"/>
        <w:numPr>
          <w:ilvl w:val="0"/>
          <w:numId w:val="21"/>
        </w:numPr>
        <w:spacing w:line="240" w:lineRule="auto"/>
        <w:rPr>
          <w:rFonts w:ascii="Calibri" w:hAnsi="Calibri"/>
        </w:rPr>
      </w:pPr>
      <w:r w:rsidRPr="00044C2D">
        <w:rPr>
          <w:rFonts w:ascii="Calibri" w:hAnsi="Calibri"/>
        </w:rPr>
        <w:t xml:space="preserve">Set the price of this item in the </w:t>
      </w:r>
      <w:r w:rsidRPr="00044C2D">
        <w:rPr>
          <w:rFonts w:ascii="Calibri" w:hAnsi="Calibri"/>
          <w:i/>
          <w:iCs/>
        </w:rPr>
        <w:t xml:space="preserve">Price </w:t>
      </w:r>
      <w:r w:rsidRPr="00044C2D">
        <w:rPr>
          <w:rFonts w:ascii="Calibri" w:hAnsi="Calibri"/>
        </w:rPr>
        <w:t>space.</w:t>
      </w:r>
    </w:p>
    <w:p w:rsidR="005C4CFA" w:rsidRPr="00044C2D" w:rsidRDefault="005C4CFA" w:rsidP="004F716C">
      <w:pPr>
        <w:pStyle w:val="ListParagraph"/>
        <w:numPr>
          <w:ilvl w:val="0"/>
          <w:numId w:val="21"/>
        </w:numPr>
        <w:spacing w:line="240" w:lineRule="auto"/>
        <w:rPr>
          <w:rFonts w:ascii="Calibri" w:hAnsi="Calibri"/>
        </w:rPr>
      </w:pPr>
      <w:r w:rsidRPr="00044C2D">
        <w:rPr>
          <w:rFonts w:ascii="Calibri" w:hAnsi="Calibri"/>
        </w:rPr>
        <w:t>Click “</w:t>
      </w:r>
      <w:r w:rsidRPr="00044C2D">
        <w:rPr>
          <w:rFonts w:ascii="Calibri" w:hAnsi="Calibri"/>
          <w:b/>
          <w:bCs/>
        </w:rPr>
        <w:t>Set Item”</w:t>
      </w:r>
    </w:p>
    <w:p w:rsidR="00E40783" w:rsidRDefault="007F6592" w:rsidP="00E40783">
      <w:pPr>
        <w:jc w:val="center"/>
        <w:rPr>
          <w:rFonts w:ascii="Calibri" w:hAnsi="Calibri"/>
        </w:rPr>
      </w:pPr>
      <w:r>
        <w:rPr>
          <w:rFonts w:ascii="Calibri" w:hAnsi="Calibri"/>
        </w:rPr>
        <w:pict>
          <v:shape id="_x0000_i1028" type="#_x0000_t75" style="width:190.5pt;height:179.25pt">
            <v:imagedata r:id="rId14" o:title="2"/>
          </v:shape>
        </w:pict>
      </w:r>
    </w:p>
    <w:p w:rsidR="005C4CFA" w:rsidRPr="00044C2D" w:rsidRDefault="00E40783" w:rsidP="00E40783">
      <w:pPr>
        <w:rPr>
          <w:rFonts w:ascii="Calibri" w:hAnsi="Calibri"/>
        </w:rPr>
      </w:pPr>
      <w:r>
        <w:rPr>
          <w:rFonts w:ascii="Calibri" w:hAnsi="Calibri"/>
        </w:rPr>
        <w:br w:type="page"/>
      </w:r>
    </w:p>
    <w:p w:rsidR="004F716C" w:rsidRPr="00044C2D" w:rsidRDefault="004F716C" w:rsidP="004F716C">
      <w:pPr>
        <w:pStyle w:val="Heading1"/>
        <w:jc w:val="center"/>
        <w:rPr>
          <w:rFonts w:ascii="Calibri" w:hAnsi="Calibri"/>
          <w:sz w:val="30"/>
          <w:szCs w:val="30"/>
        </w:rPr>
      </w:pPr>
      <w:bookmarkStart w:id="3" w:name="_Toc469376950"/>
      <w:r w:rsidRPr="00044C2D">
        <w:rPr>
          <w:rFonts w:ascii="Calibri" w:hAnsi="Calibri"/>
          <w:sz w:val="30"/>
          <w:szCs w:val="30"/>
        </w:rPr>
        <w:lastRenderedPageBreak/>
        <w:t>Guests</w:t>
      </w:r>
      <w:bookmarkEnd w:id="3"/>
    </w:p>
    <w:p w:rsidR="004F716C" w:rsidRPr="00044C2D" w:rsidRDefault="004F716C" w:rsidP="004F716C">
      <w:pPr>
        <w:rPr>
          <w:rFonts w:ascii="Calibri" w:hAnsi="Calibri"/>
        </w:rPr>
      </w:pPr>
      <w:r w:rsidRPr="00044C2D">
        <w:rPr>
          <w:rFonts w:ascii="Calibri" w:hAnsi="Calibri"/>
        </w:rPr>
        <w:t>The guest can visit the website and check the information of the club.</w:t>
      </w:r>
    </w:p>
    <w:p w:rsidR="004F716C" w:rsidRPr="00044C2D" w:rsidRDefault="004F716C" w:rsidP="004F716C">
      <w:pPr>
        <w:pStyle w:val="Title"/>
        <w:rPr>
          <w:rFonts w:ascii="Calibri" w:hAnsi="Calibri"/>
          <w:sz w:val="26"/>
          <w:szCs w:val="26"/>
          <w:u w:val="single"/>
        </w:rPr>
      </w:pPr>
      <w:r w:rsidRPr="00044C2D">
        <w:rPr>
          <w:rFonts w:ascii="Calibri" w:hAnsi="Calibri"/>
          <w:sz w:val="26"/>
          <w:szCs w:val="26"/>
          <w:u w:val="single"/>
        </w:rPr>
        <w:t>View Functionnalities:</w:t>
      </w:r>
    </w:p>
    <w:p w:rsidR="004F716C" w:rsidRPr="00044C2D" w:rsidRDefault="004F716C" w:rsidP="004F716C">
      <w:pPr>
        <w:rPr>
          <w:rFonts w:ascii="Calibri" w:hAnsi="Calibri"/>
        </w:rPr>
      </w:pPr>
      <w:r w:rsidRPr="00044C2D">
        <w:rPr>
          <w:rFonts w:ascii="Calibri" w:hAnsi="Calibri"/>
        </w:rPr>
        <w:t>On the homepage he can view:</w:t>
      </w:r>
    </w:p>
    <w:p w:rsidR="002C33D9" w:rsidRPr="00044C2D" w:rsidRDefault="002C33D9" w:rsidP="002C33D9">
      <w:pPr>
        <w:pStyle w:val="ListParagraph"/>
        <w:numPr>
          <w:ilvl w:val="0"/>
          <w:numId w:val="25"/>
        </w:numPr>
        <w:rPr>
          <w:rFonts w:ascii="Calibri" w:hAnsi="Calibri"/>
        </w:rPr>
      </w:pPr>
      <w:r w:rsidRPr="00044C2D">
        <w:rPr>
          <w:rFonts w:ascii="Calibri" w:hAnsi="Calibri"/>
        </w:rPr>
        <w:t>HD live stream link</w:t>
      </w:r>
    </w:p>
    <w:p w:rsidR="002C33D9" w:rsidRPr="00044C2D" w:rsidRDefault="002C33D9" w:rsidP="002C33D9">
      <w:pPr>
        <w:pStyle w:val="ListParagraph"/>
        <w:numPr>
          <w:ilvl w:val="0"/>
          <w:numId w:val="25"/>
        </w:numPr>
        <w:rPr>
          <w:rFonts w:ascii="Calibri" w:hAnsi="Calibri"/>
        </w:rPr>
      </w:pPr>
      <w:r w:rsidRPr="00044C2D">
        <w:rPr>
          <w:rFonts w:ascii="Calibri" w:hAnsi="Calibri"/>
        </w:rPr>
        <w:t>Media and downloadable content</w:t>
      </w:r>
    </w:p>
    <w:p w:rsidR="002C33D9" w:rsidRPr="00044C2D" w:rsidRDefault="002C33D9" w:rsidP="002C33D9">
      <w:pPr>
        <w:pStyle w:val="ListParagraph"/>
        <w:numPr>
          <w:ilvl w:val="0"/>
          <w:numId w:val="25"/>
        </w:numPr>
        <w:rPr>
          <w:rFonts w:ascii="Calibri" w:hAnsi="Calibri"/>
        </w:rPr>
      </w:pPr>
      <w:r w:rsidRPr="00044C2D">
        <w:rPr>
          <w:rFonts w:ascii="Calibri" w:hAnsi="Calibri"/>
        </w:rPr>
        <w:t>Tour and map</w:t>
      </w:r>
    </w:p>
    <w:p w:rsidR="002C33D9" w:rsidRPr="00044C2D" w:rsidRDefault="002C33D9" w:rsidP="002C33D9">
      <w:pPr>
        <w:rPr>
          <w:rFonts w:ascii="Calibri" w:hAnsi="Calibri"/>
        </w:rPr>
      </w:pPr>
      <w:r w:rsidRPr="00044C2D">
        <w:rPr>
          <w:rFonts w:ascii="Calibri" w:hAnsi="Calibri"/>
        </w:rPr>
        <w:t>With the help of tabs, the guest can:</w:t>
      </w:r>
    </w:p>
    <w:p w:rsidR="002C33D9" w:rsidRPr="00044C2D" w:rsidRDefault="002C33D9" w:rsidP="002C33D9">
      <w:pPr>
        <w:pStyle w:val="ListParagraph"/>
        <w:numPr>
          <w:ilvl w:val="0"/>
          <w:numId w:val="26"/>
        </w:numPr>
        <w:rPr>
          <w:rFonts w:ascii="Calibri" w:hAnsi="Calibri"/>
        </w:rPr>
      </w:pPr>
      <w:r w:rsidRPr="00044C2D">
        <w:rPr>
          <w:rFonts w:ascii="Calibri" w:hAnsi="Calibri"/>
        </w:rPr>
        <w:t>Click on “About Team” tab to view information about the team.</w:t>
      </w:r>
    </w:p>
    <w:p w:rsidR="002C33D9" w:rsidRPr="00044C2D" w:rsidRDefault="002C33D9" w:rsidP="002C33D9">
      <w:pPr>
        <w:pStyle w:val="ListParagraph"/>
        <w:numPr>
          <w:ilvl w:val="0"/>
          <w:numId w:val="26"/>
        </w:numPr>
        <w:rPr>
          <w:rFonts w:ascii="Calibri" w:hAnsi="Calibri"/>
        </w:rPr>
      </w:pPr>
      <w:r w:rsidRPr="00044C2D">
        <w:rPr>
          <w:rFonts w:ascii="Calibri" w:hAnsi="Calibri"/>
        </w:rPr>
        <w:t>Click on “Players” tab to view the players of the team</w:t>
      </w:r>
      <w:r w:rsidR="00675D73">
        <w:rPr>
          <w:rFonts w:ascii="Calibri" w:hAnsi="Calibri"/>
        </w:rPr>
        <w:t xml:space="preserve"> and their detailed information</w:t>
      </w:r>
      <w:r w:rsidRPr="00044C2D">
        <w:rPr>
          <w:rFonts w:ascii="Calibri" w:hAnsi="Calibri"/>
        </w:rPr>
        <w:t>.</w:t>
      </w:r>
    </w:p>
    <w:p w:rsidR="002C33D9" w:rsidRPr="00044C2D" w:rsidRDefault="002C33D9" w:rsidP="002C33D9">
      <w:pPr>
        <w:pStyle w:val="ListParagraph"/>
        <w:numPr>
          <w:ilvl w:val="0"/>
          <w:numId w:val="26"/>
        </w:numPr>
        <w:rPr>
          <w:rFonts w:ascii="Calibri" w:hAnsi="Calibri"/>
        </w:rPr>
      </w:pPr>
      <w:r w:rsidRPr="00044C2D">
        <w:rPr>
          <w:rFonts w:ascii="Calibri" w:hAnsi="Calibri"/>
        </w:rPr>
        <w:t>Click on “News &amp; Events” tab to view the</w:t>
      </w:r>
      <w:r w:rsidR="00675D73">
        <w:rPr>
          <w:rFonts w:ascii="Calibri" w:hAnsi="Calibri"/>
        </w:rPr>
        <w:t xml:space="preserve"> latest news and</w:t>
      </w:r>
      <w:r w:rsidRPr="00044C2D">
        <w:rPr>
          <w:rFonts w:ascii="Calibri" w:hAnsi="Calibri"/>
        </w:rPr>
        <w:t xml:space="preserve"> events managed by the club.</w:t>
      </w:r>
    </w:p>
    <w:p w:rsidR="002C33D9" w:rsidRPr="00044C2D" w:rsidRDefault="002C33D9" w:rsidP="002C33D9">
      <w:pPr>
        <w:pStyle w:val="ListParagraph"/>
        <w:numPr>
          <w:ilvl w:val="0"/>
          <w:numId w:val="26"/>
        </w:numPr>
        <w:rPr>
          <w:rFonts w:ascii="Calibri" w:hAnsi="Calibri"/>
        </w:rPr>
      </w:pPr>
      <w:r w:rsidRPr="00044C2D">
        <w:rPr>
          <w:rFonts w:ascii="Calibri" w:hAnsi="Calibri"/>
        </w:rPr>
        <w:t>Click on “Statistics” tab to view the latest games and club’s stats.</w:t>
      </w:r>
    </w:p>
    <w:p w:rsidR="002C33D9" w:rsidRPr="00044C2D" w:rsidRDefault="002C33D9" w:rsidP="002C33D9">
      <w:pPr>
        <w:pStyle w:val="ListParagraph"/>
        <w:numPr>
          <w:ilvl w:val="0"/>
          <w:numId w:val="26"/>
        </w:numPr>
        <w:rPr>
          <w:rFonts w:ascii="Calibri" w:hAnsi="Calibri"/>
        </w:rPr>
      </w:pPr>
      <w:r w:rsidRPr="00044C2D">
        <w:rPr>
          <w:rFonts w:ascii="Calibri" w:hAnsi="Calibri"/>
        </w:rPr>
        <w:t>Click on “Contacts” tab to view the</w:t>
      </w:r>
      <w:r w:rsidR="00675D73">
        <w:rPr>
          <w:rFonts w:ascii="Calibri" w:hAnsi="Calibri"/>
        </w:rPr>
        <w:t xml:space="preserve"> contact</w:t>
      </w:r>
      <w:r w:rsidRPr="00044C2D">
        <w:rPr>
          <w:rFonts w:ascii="Calibri" w:hAnsi="Calibri"/>
        </w:rPr>
        <w:t xml:space="preserve"> information of the club. </w:t>
      </w:r>
    </w:p>
    <w:p w:rsidR="004F716C" w:rsidRPr="00044C2D" w:rsidRDefault="007B2305" w:rsidP="00044C2D">
      <w:pPr>
        <w:jc w:val="center"/>
        <w:rPr>
          <w:rFonts w:ascii="Calibri" w:hAnsi="Calibri"/>
        </w:rPr>
      </w:pPr>
      <w:r>
        <w:rPr>
          <w:rFonts w:ascii="Calibri" w:hAnsi="Calibri"/>
        </w:rPr>
        <w:pict>
          <v:shape id="_x0000_i1029" type="#_x0000_t75" style="width:345pt;height:351.75pt">
            <v:imagedata r:id="rId15" o:title="5"/>
          </v:shape>
        </w:pict>
      </w:r>
    </w:p>
    <w:p w:rsidR="002C33D9" w:rsidRPr="00044C2D" w:rsidRDefault="002C33D9" w:rsidP="002C33D9">
      <w:pPr>
        <w:pStyle w:val="Title"/>
        <w:rPr>
          <w:rFonts w:ascii="Calibri" w:hAnsi="Calibri"/>
          <w:sz w:val="26"/>
          <w:szCs w:val="26"/>
          <w:u w:val="single"/>
        </w:rPr>
      </w:pPr>
      <w:r w:rsidRPr="00044C2D">
        <w:rPr>
          <w:rFonts w:ascii="Calibri" w:hAnsi="Calibri"/>
          <w:sz w:val="26"/>
          <w:szCs w:val="26"/>
          <w:u w:val="single"/>
        </w:rPr>
        <w:lastRenderedPageBreak/>
        <w:t>Become a member:</w:t>
      </w:r>
    </w:p>
    <w:p w:rsidR="002C33D9" w:rsidRPr="00044C2D" w:rsidRDefault="002C33D9" w:rsidP="002C33D9">
      <w:pPr>
        <w:rPr>
          <w:rFonts w:ascii="Calibri" w:hAnsi="Calibri"/>
        </w:rPr>
      </w:pPr>
      <w:r w:rsidRPr="00044C2D">
        <w:rPr>
          <w:rFonts w:ascii="Calibri" w:hAnsi="Calibri"/>
        </w:rPr>
        <w:t>The Guest can also register to become a member. On the homepage:</w:t>
      </w:r>
    </w:p>
    <w:p w:rsidR="002C33D9" w:rsidRPr="00044C2D" w:rsidRDefault="002C33D9" w:rsidP="002C33D9">
      <w:pPr>
        <w:pStyle w:val="ListParagraph"/>
        <w:numPr>
          <w:ilvl w:val="0"/>
          <w:numId w:val="27"/>
        </w:numPr>
        <w:rPr>
          <w:rFonts w:ascii="Calibri" w:hAnsi="Calibri"/>
        </w:rPr>
      </w:pPr>
      <w:r w:rsidRPr="00044C2D">
        <w:rPr>
          <w:rFonts w:ascii="Calibri" w:hAnsi="Calibri"/>
        </w:rPr>
        <w:t>Click on the Basketball button “Login”.</w:t>
      </w:r>
    </w:p>
    <w:p w:rsidR="002C33D9" w:rsidRPr="00044C2D" w:rsidRDefault="002C33D9" w:rsidP="002C33D9">
      <w:pPr>
        <w:pStyle w:val="ListParagraph"/>
        <w:numPr>
          <w:ilvl w:val="0"/>
          <w:numId w:val="27"/>
        </w:numPr>
        <w:rPr>
          <w:rFonts w:ascii="Calibri" w:hAnsi="Calibri"/>
        </w:rPr>
      </w:pPr>
      <w:r w:rsidRPr="00044C2D">
        <w:rPr>
          <w:rFonts w:ascii="Calibri" w:hAnsi="Calibri"/>
        </w:rPr>
        <w:t>Select “Sign up” option.</w:t>
      </w:r>
    </w:p>
    <w:p w:rsidR="002C33D9" w:rsidRPr="00044C2D" w:rsidRDefault="002C33D9" w:rsidP="002C33D9">
      <w:pPr>
        <w:pStyle w:val="ListParagraph"/>
        <w:numPr>
          <w:ilvl w:val="0"/>
          <w:numId w:val="27"/>
        </w:numPr>
        <w:rPr>
          <w:rFonts w:ascii="Calibri" w:hAnsi="Calibri"/>
        </w:rPr>
      </w:pPr>
      <w:r w:rsidRPr="00044C2D">
        <w:rPr>
          <w:rFonts w:ascii="Calibri" w:hAnsi="Calibri"/>
        </w:rPr>
        <w:t>Fill in the form and click “Sign up”.</w:t>
      </w:r>
    </w:p>
    <w:p w:rsidR="002C33D9" w:rsidRPr="00044C2D" w:rsidRDefault="007F6592" w:rsidP="00044C2D">
      <w:pPr>
        <w:jc w:val="center"/>
        <w:rPr>
          <w:rFonts w:ascii="Calibri" w:hAnsi="Calibri"/>
        </w:rPr>
      </w:pPr>
      <w:r>
        <w:rPr>
          <w:rFonts w:ascii="Calibri" w:hAnsi="Calibri"/>
        </w:rPr>
        <w:pict>
          <v:shape id="_x0000_i1030" type="#_x0000_t75" style="width:141.75pt;height:186pt">
            <v:imagedata r:id="rId16" o:title="4"/>
          </v:shape>
        </w:pict>
      </w:r>
    </w:p>
    <w:p w:rsidR="002C33D9" w:rsidRPr="00044C2D" w:rsidRDefault="002C33D9" w:rsidP="002C33D9">
      <w:pPr>
        <w:rPr>
          <w:rFonts w:ascii="Calibri" w:hAnsi="Calibri"/>
        </w:rPr>
      </w:pPr>
      <w:r w:rsidRPr="00044C2D">
        <w:rPr>
          <w:rFonts w:ascii="Calibri" w:hAnsi="Calibri"/>
        </w:rPr>
        <w:t>After submitting the form:</w:t>
      </w:r>
    </w:p>
    <w:p w:rsidR="002C33D9" w:rsidRPr="00044C2D" w:rsidRDefault="002C33D9" w:rsidP="002C33D9">
      <w:pPr>
        <w:pStyle w:val="ListParagraph"/>
        <w:numPr>
          <w:ilvl w:val="0"/>
          <w:numId w:val="28"/>
        </w:numPr>
        <w:rPr>
          <w:rFonts w:ascii="Calibri" w:hAnsi="Calibri"/>
        </w:rPr>
      </w:pPr>
      <w:r w:rsidRPr="00044C2D">
        <w:rPr>
          <w:rFonts w:ascii="Calibri" w:hAnsi="Calibri"/>
        </w:rPr>
        <w:t xml:space="preserve">The username is unique to every member so if the username already exists a message will pop up on the screen saying “Username already </w:t>
      </w:r>
      <w:proofErr w:type="gramStart"/>
      <w:r w:rsidRPr="00044C2D">
        <w:rPr>
          <w:rFonts w:ascii="Calibri" w:hAnsi="Calibri"/>
        </w:rPr>
        <w:t>Exists</w:t>
      </w:r>
      <w:proofErr w:type="gramEnd"/>
      <w:r w:rsidRPr="00044C2D">
        <w:rPr>
          <w:rFonts w:ascii="Calibri" w:hAnsi="Calibri"/>
        </w:rPr>
        <w:t>”.</w:t>
      </w:r>
    </w:p>
    <w:p w:rsidR="002C33D9" w:rsidRPr="00044C2D" w:rsidRDefault="002C33D9" w:rsidP="002C33D9">
      <w:pPr>
        <w:pStyle w:val="ListParagraph"/>
        <w:numPr>
          <w:ilvl w:val="0"/>
          <w:numId w:val="28"/>
        </w:numPr>
        <w:rPr>
          <w:rFonts w:ascii="Calibri" w:hAnsi="Calibri"/>
        </w:rPr>
      </w:pPr>
      <w:r w:rsidRPr="00044C2D">
        <w:rPr>
          <w:rFonts w:ascii="Calibri" w:hAnsi="Calibri"/>
        </w:rPr>
        <w:t>If the passwords don’t match a message will pop up on the screen saying “Passwords don’t match”.</w:t>
      </w:r>
    </w:p>
    <w:p w:rsidR="002C33D9" w:rsidRPr="00044C2D" w:rsidRDefault="002C33D9" w:rsidP="002C33D9">
      <w:pPr>
        <w:rPr>
          <w:rFonts w:ascii="Calibri" w:hAnsi="Calibri"/>
        </w:rPr>
      </w:pPr>
      <w:r w:rsidRPr="00044C2D">
        <w:rPr>
          <w:rFonts w:ascii="Calibri" w:hAnsi="Calibri"/>
        </w:rPr>
        <w:t xml:space="preserve">To </w:t>
      </w:r>
      <w:proofErr w:type="gramStart"/>
      <w:r w:rsidRPr="00044C2D">
        <w:rPr>
          <w:rFonts w:ascii="Calibri" w:hAnsi="Calibri"/>
          <w:b/>
          <w:bCs/>
        </w:rPr>
        <w:t>Cancel</w:t>
      </w:r>
      <w:proofErr w:type="gramEnd"/>
      <w:r w:rsidRPr="00044C2D">
        <w:rPr>
          <w:rFonts w:ascii="Calibri" w:hAnsi="Calibri"/>
          <w:b/>
          <w:bCs/>
        </w:rPr>
        <w:t xml:space="preserve"> </w:t>
      </w:r>
      <w:r w:rsidRPr="00044C2D">
        <w:rPr>
          <w:rFonts w:ascii="Calibri" w:hAnsi="Calibri"/>
        </w:rPr>
        <w:t>the registration:</w:t>
      </w:r>
    </w:p>
    <w:p w:rsidR="002C33D9" w:rsidRPr="00044C2D" w:rsidRDefault="002C33D9" w:rsidP="002C33D9">
      <w:pPr>
        <w:pStyle w:val="ListParagraph"/>
        <w:numPr>
          <w:ilvl w:val="0"/>
          <w:numId w:val="29"/>
        </w:numPr>
        <w:rPr>
          <w:rFonts w:ascii="Calibri" w:hAnsi="Calibri"/>
        </w:rPr>
      </w:pPr>
      <w:r w:rsidRPr="00044C2D">
        <w:rPr>
          <w:rFonts w:ascii="Calibri" w:hAnsi="Calibri"/>
        </w:rPr>
        <w:t>Click on “Already have an account?” button to sign in.</w:t>
      </w:r>
    </w:p>
    <w:p w:rsidR="002C33D9" w:rsidRPr="00044C2D" w:rsidRDefault="002C33D9" w:rsidP="002C33D9">
      <w:pPr>
        <w:pStyle w:val="ListParagraph"/>
        <w:numPr>
          <w:ilvl w:val="0"/>
          <w:numId w:val="29"/>
        </w:numPr>
        <w:rPr>
          <w:rFonts w:ascii="Calibri" w:hAnsi="Calibri"/>
        </w:rPr>
      </w:pPr>
      <w:r w:rsidRPr="00044C2D">
        <w:rPr>
          <w:rFonts w:ascii="Calibri" w:hAnsi="Calibri"/>
        </w:rPr>
        <w:t>Click on “Back to welcome page”.</w:t>
      </w:r>
    </w:p>
    <w:p w:rsidR="002C33D9" w:rsidRPr="00044C2D" w:rsidRDefault="007B2305" w:rsidP="00044C2D">
      <w:pPr>
        <w:jc w:val="center"/>
        <w:rPr>
          <w:rFonts w:ascii="Calibri" w:hAnsi="Calibri"/>
        </w:rPr>
      </w:pPr>
      <w:r>
        <w:rPr>
          <w:rFonts w:ascii="Calibri" w:hAnsi="Calibri"/>
        </w:rPr>
        <w:pict>
          <v:shape id="_x0000_i1031" type="#_x0000_t75" style="width:172.5pt;height:175.5pt">
            <v:imagedata r:id="rId17" o:title="0"/>
          </v:shape>
        </w:pict>
      </w:r>
    </w:p>
    <w:p w:rsidR="00754A7E" w:rsidRPr="00044C2D" w:rsidRDefault="00754A7E" w:rsidP="00754A7E">
      <w:pPr>
        <w:pStyle w:val="Heading1"/>
        <w:jc w:val="center"/>
        <w:rPr>
          <w:rFonts w:ascii="Calibri" w:hAnsi="Calibri"/>
          <w:sz w:val="30"/>
          <w:szCs w:val="30"/>
        </w:rPr>
      </w:pPr>
      <w:bookmarkStart w:id="4" w:name="_Toc469376951"/>
      <w:r w:rsidRPr="00044C2D">
        <w:rPr>
          <w:rFonts w:ascii="Calibri" w:hAnsi="Calibri"/>
          <w:sz w:val="30"/>
          <w:szCs w:val="30"/>
        </w:rPr>
        <w:lastRenderedPageBreak/>
        <w:t>Members</w:t>
      </w:r>
      <w:bookmarkEnd w:id="4"/>
    </w:p>
    <w:p w:rsidR="00E40783" w:rsidRPr="00044C2D" w:rsidRDefault="00754A7E" w:rsidP="00E40783">
      <w:pPr>
        <w:rPr>
          <w:rFonts w:ascii="Calibri" w:hAnsi="Calibri"/>
        </w:rPr>
      </w:pPr>
      <w:r w:rsidRPr="00044C2D">
        <w:rPr>
          <w:rFonts w:ascii="Calibri" w:hAnsi="Calibri"/>
        </w:rPr>
        <w:t>The member needs to be signed in to have access to all his privileges in the sport club.</w:t>
      </w:r>
    </w:p>
    <w:p w:rsidR="00754A7E" w:rsidRPr="00044C2D" w:rsidRDefault="00754A7E" w:rsidP="00754A7E">
      <w:pPr>
        <w:pStyle w:val="Title"/>
        <w:rPr>
          <w:rFonts w:ascii="Calibri" w:hAnsi="Calibri"/>
          <w:sz w:val="26"/>
          <w:szCs w:val="26"/>
          <w:u w:val="single"/>
        </w:rPr>
      </w:pPr>
      <w:r w:rsidRPr="00044C2D">
        <w:rPr>
          <w:rFonts w:ascii="Calibri" w:hAnsi="Calibri"/>
          <w:sz w:val="26"/>
          <w:szCs w:val="26"/>
          <w:u w:val="single"/>
        </w:rPr>
        <w:t>sign in:</w:t>
      </w:r>
    </w:p>
    <w:p w:rsidR="00754A7E" w:rsidRPr="00044C2D" w:rsidRDefault="00754A7E" w:rsidP="00754A7E">
      <w:pPr>
        <w:rPr>
          <w:rFonts w:ascii="Calibri" w:hAnsi="Calibri"/>
        </w:rPr>
      </w:pPr>
      <w:r w:rsidRPr="00044C2D">
        <w:rPr>
          <w:rFonts w:ascii="Calibri" w:hAnsi="Calibri"/>
        </w:rPr>
        <w:t>In the homepage click on “Login”:</w:t>
      </w:r>
    </w:p>
    <w:p w:rsidR="00754A7E" w:rsidRPr="00044C2D" w:rsidRDefault="00754A7E" w:rsidP="00754A7E">
      <w:pPr>
        <w:pStyle w:val="ListParagraph"/>
        <w:numPr>
          <w:ilvl w:val="0"/>
          <w:numId w:val="30"/>
        </w:numPr>
        <w:rPr>
          <w:rFonts w:ascii="Calibri" w:hAnsi="Calibri"/>
        </w:rPr>
      </w:pPr>
      <w:r w:rsidRPr="00044C2D">
        <w:rPr>
          <w:rFonts w:ascii="Calibri" w:hAnsi="Calibri"/>
        </w:rPr>
        <w:t xml:space="preserve">Enter the member’s username in the </w:t>
      </w:r>
      <w:r w:rsidRPr="00044C2D">
        <w:rPr>
          <w:rFonts w:ascii="Calibri" w:hAnsi="Calibri"/>
          <w:i/>
          <w:iCs/>
        </w:rPr>
        <w:t xml:space="preserve">username </w:t>
      </w:r>
      <w:r w:rsidRPr="00044C2D">
        <w:rPr>
          <w:rFonts w:ascii="Calibri" w:hAnsi="Calibri"/>
        </w:rPr>
        <w:t>space.</w:t>
      </w:r>
    </w:p>
    <w:p w:rsidR="00754A7E" w:rsidRDefault="00754A7E" w:rsidP="00754A7E">
      <w:pPr>
        <w:pStyle w:val="ListParagraph"/>
        <w:numPr>
          <w:ilvl w:val="0"/>
          <w:numId w:val="30"/>
        </w:numPr>
        <w:rPr>
          <w:rFonts w:ascii="Calibri" w:hAnsi="Calibri"/>
        </w:rPr>
      </w:pPr>
      <w:r w:rsidRPr="00044C2D">
        <w:rPr>
          <w:rFonts w:ascii="Calibri" w:hAnsi="Calibri"/>
        </w:rPr>
        <w:t xml:space="preserve">Enter the member’s password in the </w:t>
      </w:r>
      <w:r w:rsidRPr="00044C2D">
        <w:rPr>
          <w:rFonts w:ascii="Calibri" w:hAnsi="Calibri"/>
          <w:i/>
          <w:iCs/>
        </w:rPr>
        <w:t xml:space="preserve">password </w:t>
      </w:r>
      <w:r w:rsidRPr="00044C2D">
        <w:rPr>
          <w:rFonts w:ascii="Calibri" w:hAnsi="Calibri"/>
        </w:rPr>
        <w:t>space.</w:t>
      </w:r>
    </w:p>
    <w:p w:rsidR="00E40783" w:rsidRPr="00E40783" w:rsidRDefault="00E40783" w:rsidP="00E40783">
      <w:pPr>
        <w:ind w:left="360"/>
        <w:rPr>
          <w:rFonts w:ascii="Calibri" w:hAnsi="Calibri"/>
        </w:rPr>
      </w:pPr>
    </w:p>
    <w:p w:rsidR="00754A7E" w:rsidRPr="00044C2D" w:rsidRDefault="0001757C" w:rsidP="0001757C">
      <w:pPr>
        <w:pStyle w:val="Title"/>
        <w:rPr>
          <w:rFonts w:ascii="Calibri" w:hAnsi="Calibri"/>
          <w:sz w:val="26"/>
          <w:szCs w:val="26"/>
          <w:u w:val="single"/>
        </w:rPr>
      </w:pPr>
      <w:r w:rsidRPr="00044C2D">
        <w:rPr>
          <w:rFonts w:ascii="Calibri" w:hAnsi="Calibri"/>
          <w:sz w:val="26"/>
          <w:szCs w:val="26"/>
          <w:u w:val="single"/>
        </w:rPr>
        <w:t>Delete account:</w:t>
      </w:r>
    </w:p>
    <w:p w:rsidR="0001757C" w:rsidRPr="00044C2D" w:rsidRDefault="0001757C" w:rsidP="0001757C">
      <w:pPr>
        <w:rPr>
          <w:rFonts w:ascii="Calibri" w:hAnsi="Calibri"/>
        </w:rPr>
      </w:pPr>
      <w:r w:rsidRPr="00044C2D">
        <w:rPr>
          <w:rFonts w:ascii="Calibri" w:hAnsi="Calibri"/>
        </w:rPr>
        <w:t>In the login page:</w:t>
      </w:r>
    </w:p>
    <w:p w:rsidR="0001757C" w:rsidRPr="00044C2D" w:rsidRDefault="0001757C" w:rsidP="0001757C">
      <w:pPr>
        <w:pStyle w:val="ListParagraph"/>
        <w:numPr>
          <w:ilvl w:val="0"/>
          <w:numId w:val="31"/>
        </w:numPr>
        <w:rPr>
          <w:rFonts w:ascii="Calibri" w:hAnsi="Calibri"/>
        </w:rPr>
      </w:pPr>
      <w:r w:rsidRPr="00044C2D">
        <w:rPr>
          <w:rFonts w:ascii="Calibri" w:hAnsi="Calibri"/>
        </w:rPr>
        <w:t>Click “Delete account</w:t>
      </w:r>
      <w:r w:rsidR="006821A3" w:rsidRPr="00044C2D">
        <w:rPr>
          <w:rFonts w:ascii="Calibri" w:hAnsi="Calibri"/>
        </w:rPr>
        <w:t>”.</w:t>
      </w:r>
    </w:p>
    <w:p w:rsidR="0001757C" w:rsidRPr="00044C2D" w:rsidRDefault="0001757C" w:rsidP="0001757C">
      <w:pPr>
        <w:pStyle w:val="ListParagraph"/>
        <w:numPr>
          <w:ilvl w:val="0"/>
          <w:numId w:val="31"/>
        </w:numPr>
        <w:rPr>
          <w:rFonts w:ascii="Calibri" w:hAnsi="Calibri"/>
        </w:rPr>
      </w:pPr>
      <w:r w:rsidRPr="00044C2D">
        <w:rPr>
          <w:rFonts w:ascii="Calibri" w:hAnsi="Calibri"/>
        </w:rPr>
        <w:t xml:space="preserve">Input username in the </w:t>
      </w:r>
      <w:r w:rsidRPr="00044C2D">
        <w:rPr>
          <w:rFonts w:ascii="Calibri" w:hAnsi="Calibri"/>
          <w:i/>
          <w:iCs/>
        </w:rPr>
        <w:t xml:space="preserve">username </w:t>
      </w:r>
      <w:r w:rsidRPr="00044C2D">
        <w:rPr>
          <w:rFonts w:ascii="Calibri" w:hAnsi="Calibri"/>
        </w:rPr>
        <w:t>space.</w:t>
      </w:r>
    </w:p>
    <w:p w:rsidR="0001757C" w:rsidRPr="00044C2D" w:rsidRDefault="0001757C" w:rsidP="0001757C">
      <w:pPr>
        <w:pStyle w:val="ListParagraph"/>
        <w:numPr>
          <w:ilvl w:val="0"/>
          <w:numId w:val="31"/>
        </w:numPr>
        <w:rPr>
          <w:rFonts w:ascii="Calibri" w:hAnsi="Calibri"/>
        </w:rPr>
      </w:pPr>
      <w:r w:rsidRPr="00044C2D">
        <w:rPr>
          <w:rFonts w:ascii="Calibri" w:hAnsi="Calibri"/>
        </w:rPr>
        <w:t xml:space="preserve">Input password in the </w:t>
      </w:r>
      <w:r w:rsidRPr="00044C2D">
        <w:rPr>
          <w:rFonts w:ascii="Calibri" w:hAnsi="Calibri"/>
          <w:i/>
          <w:iCs/>
        </w:rPr>
        <w:t xml:space="preserve">password </w:t>
      </w:r>
      <w:r w:rsidRPr="00044C2D">
        <w:rPr>
          <w:rFonts w:ascii="Calibri" w:hAnsi="Calibri"/>
        </w:rPr>
        <w:t>space.</w:t>
      </w:r>
    </w:p>
    <w:p w:rsidR="0001757C" w:rsidRPr="00044C2D" w:rsidRDefault="0001757C" w:rsidP="0001757C">
      <w:pPr>
        <w:pStyle w:val="ListParagraph"/>
        <w:numPr>
          <w:ilvl w:val="0"/>
          <w:numId w:val="31"/>
        </w:numPr>
        <w:rPr>
          <w:rFonts w:ascii="Calibri" w:hAnsi="Calibri"/>
        </w:rPr>
      </w:pPr>
      <w:r w:rsidRPr="00044C2D">
        <w:rPr>
          <w:rFonts w:ascii="Calibri" w:hAnsi="Calibri"/>
        </w:rPr>
        <w:t>Click “Delete”.</w:t>
      </w:r>
    </w:p>
    <w:p w:rsidR="0001757C" w:rsidRPr="00044C2D" w:rsidRDefault="007B2305" w:rsidP="00044C2D">
      <w:pPr>
        <w:jc w:val="center"/>
        <w:rPr>
          <w:rFonts w:ascii="Calibri" w:hAnsi="Calibri"/>
        </w:rPr>
      </w:pPr>
      <w:r>
        <w:rPr>
          <w:rFonts w:ascii="Calibri" w:hAnsi="Calibri"/>
        </w:rPr>
        <w:pict>
          <v:shape id="_x0000_i1032" type="#_x0000_t75" style="width:204pt;height:188.25pt">
            <v:imagedata r:id="rId18" o:title="8"/>
          </v:shape>
        </w:pict>
      </w:r>
    </w:p>
    <w:p w:rsidR="00E40783" w:rsidRDefault="00E40783">
      <w:pPr>
        <w:rPr>
          <w:rFonts w:ascii="Calibri" w:eastAsiaTheme="majorEastAsia" w:hAnsi="Calibri" w:cstheme="majorBidi"/>
          <w:caps/>
          <w:color w:val="0673A5" w:themeColor="text2" w:themeShade="BF"/>
          <w:spacing w:val="10"/>
          <w:sz w:val="26"/>
          <w:szCs w:val="26"/>
          <w:u w:val="single"/>
        </w:rPr>
      </w:pPr>
      <w:r>
        <w:rPr>
          <w:rFonts w:ascii="Calibri" w:hAnsi="Calibri"/>
          <w:sz w:val="26"/>
          <w:szCs w:val="26"/>
          <w:u w:val="single"/>
        </w:rPr>
        <w:br w:type="page"/>
      </w:r>
    </w:p>
    <w:p w:rsidR="0001757C" w:rsidRPr="00044C2D" w:rsidRDefault="0001757C" w:rsidP="0001757C">
      <w:pPr>
        <w:pStyle w:val="Title"/>
        <w:rPr>
          <w:rFonts w:ascii="Calibri" w:hAnsi="Calibri"/>
          <w:sz w:val="26"/>
          <w:szCs w:val="26"/>
          <w:u w:val="single"/>
        </w:rPr>
      </w:pPr>
      <w:r w:rsidRPr="00044C2D">
        <w:rPr>
          <w:rFonts w:ascii="Calibri" w:hAnsi="Calibri"/>
          <w:sz w:val="26"/>
          <w:szCs w:val="26"/>
          <w:u w:val="single"/>
        </w:rPr>
        <w:lastRenderedPageBreak/>
        <w:t>Change password:</w:t>
      </w:r>
    </w:p>
    <w:p w:rsidR="0001757C" w:rsidRPr="00044C2D" w:rsidRDefault="0001757C" w:rsidP="0001757C">
      <w:pPr>
        <w:rPr>
          <w:rFonts w:ascii="Calibri" w:hAnsi="Calibri"/>
        </w:rPr>
      </w:pPr>
      <w:r w:rsidRPr="00044C2D">
        <w:rPr>
          <w:rFonts w:ascii="Calibri" w:hAnsi="Calibri"/>
        </w:rPr>
        <w:t>In the login page:</w:t>
      </w:r>
    </w:p>
    <w:p w:rsidR="0001757C" w:rsidRPr="00044C2D" w:rsidRDefault="0001757C" w:rsidP="0001757C">
      <w:pPr>
        <w:pStyle w:val="ListParagraph"/>
        <w:numPr>
          <w:ilvl w:val="0"/>
          <w:numId w:val="32"/>
        </w:numPr>
        <w:rPr>
          <w:rFonts w:ascii="Calibri" w:hAnsi="Calibri"/>
        </w:rPr>
      </w:pPr>
      <w:r w:rsidRPr="00044C2D">
        <w:rPr>
          <w:rFonts w:ascii="Calibri" w:hAnsi="Calibri"/>
        </w:rPr>
        <w:t>Click “Change Password”.</w:t>
      </w:r>
    </w:p>
    <w:p w:rsidR="0001757C" w:rsidRPr="00044C2D" w:rsidRDefault="0001757C" w:rsidP="0001757C">
      <w:pPr>
        <w:pStyle w:val="ListParagraph"/>
        <w:numPr>
          <w:ilvl w:val="0"/>
          <w:numId w:val="32"/>
        </w:numPr>
        <w:rPr>
          <w:rFonts w:ascii="Calibri" w:hAnsi="Calibri"/>
        </w:rPr>
      </w:pPr>
      <w:r w:rsidRPr="00044C2D">
        <w:rPr>
          <w:rFonts w:ascii="Calibri" w:hAnsi="Calibri"/>
        </w:rPr>
        <w:t xml:space="preserve">Enter username in the </w:t>
      </w:r>
      <w:r w:rsidRPr="00044C2D">
        <w:rPr>
          <w:rFonts w:ascii="Calibri" w:hAnsi="Calibri"/>
          <w:i/>
          <w:iCs/>
        </w:rPr>
        <w:t xml:space="preserve">username </w:t>
      </w:r>
      <w:r w:rsidRPr="00044C2D">
        <w:rPr>
          <w:rFonts w:ascii="Calibri" w:hAnsi="Calibri"/>
        </w:rPr>
        <w:t>space.</w:t>
      </w:r>
    </w:p>
    <w:p w:rsidR="0001757C" w:rsidRPr="00044C2D" w:rsidRDefault="0001757C" w:rsidP="0001757C">
      <w:pPr>
        <w:pStyle w:val="ListParagraph"/>
        <w:numPr>
          <w:ilvl w:val="0"/>
          <w:numId w:val="32"/>
        </w:numPr>
        <w:rPr>
          <w:rFonts w:ascii="Calibri" w:hAnsi="Calibri"/>
        </w:rPr>
      </w:pPr>
      <w:r w:rsidRPr="00044C2D">
        <w:rPr>
          <w:rFonts w:ascii="Calibri" w:hAnsi="Calibri"/>
        </w:rPr>
        <w:t xml:space="preserve">Enter old password in the </w:t>
      </w:r>
      <w:r w:rsidRPr="00044C2D">
        <w:rPr>
          <w:rFonts w:ascii="Calibri" w:hAnsi="Calibri"/>
          <w:i/>
          <w:iCs/>
        </w:rPr>
        <w:t xml:space="preserve">old password </w:t>
      </w:r>
      <w:r w:rsidRPr="00044C2D">
        <w:rPr>
          <w:rFonts w:ascii="Calibri" w:hAnsi="Calibri"/>
        </w:rPr>
        <w:t>space.</w:t>
      </w:r>
    </w:p>
    <w:p w:rsidR="0001757C" w:rsidRPr="00044C2D" w:rsidRDefault="0001757C" w:rsidP="0001757C">
      <w:pPr>
        <w:pStyle w:val="ListParagraph"/>
        <w:numPr>
          <w:ilvl w:val="0"/>
          <w:numId w:val="32"/>
        </w:numPr>
        <w:rPr>
          <w:rFonts w:ascii="Calibri" w:hAnsi="Calibri"/>
        </w:rPr>
      </w:pPr>
      <w:r w:rsidRPr="00044C2D">
        <w:rPr>
          <w:rFonts w:ascii="Calibri" w:hAnsi="Calibri"/>
        </w:rPr>
        <w:t xml:space="preserve">Enter new password in the </w:t>
      </w:r>
      <w:r w:rsidRPr="00044C2D">
        <w:rPr>
          <w:rFonts w:ascii="Calibri" w:hAnsi="Calibri"/>
          <w:i/>
          <w:iCs/>
        </w:rPr>
        <w:t xml:space="preserve">new password </w:t>
      </w:r>
      <w:r w:rsidRPr="00044C2D">
        <w:rPr>
          <w:rFonts w:ascii="Calibri" w:hAnsi="Calibri"/>
        </w:rPr>
        <w:t>space.</w:t>
      </w:r>
    </w:p>
    <w:p w:rsidR="0001757C" w:rsidRPr="00044C2D" w:rsidRDefault="0001757C" w:rsidP="0001757C">
      <w:pPr>
        <w:pStyle w:val="ListParagraph"/>
        <w:numPr>
          <w:ilvl w:val="0"/>
          <w:numId w:val="32"/>
        </w:numPr>
        <w:rPr>
          <w:rFonts w:ascii="Calibri" w:hAnsi="Calibri"/>
        </w:rPr>
      </w:pPr>
      <w:r w:rsidRPr="00044C2D">
        <w:rPr>
          <w:rFonts w:ascii="Calibri" w:hAnsi="Calibri"/>
        </w:rPr>
        <w:t>Click “Change”.</w:t>
      </w:r>
    </w:p>
    <w:p w:rsidR="0001757C" w:rsidRPr="00044C2D" w:rsidRDefault="007B2305" w:rsidP="00044C2D">
      <w:pPr>
        <w:jc w:val="center"/>
        <w:rPr>
          <w:rFonts w:ascii="Calibri" w:hAnsi="Calibri"/>
        </w:rPr>
      </w:pPr>
      <w:r>
        <w:rPr>
          <w:rFonts w:ascii="Calibri" w:hAnsi="Calibri"/>
        </w:rPr>
        <w:pict>
          <v:shape id="_x0000_i1033" type="#_x0000_t75" style="width:210.75pt;height:223.5pt">
            <v:imagedata r:id="rId19" o:title="9"/>
          </v:shape>
        </w:pict>
      </w:r>
    </w:p>
    <w:p w:rsidR="0001757C" w:rsidRPr="00044C2D" w:rsidRDefault="0001757C" w:rsidP="0001757C">
      <w:pPr>
        <w:pStyle w:val="Title"/>
        <w:rPr>
          <w:rFonts w:ascii="Calibri" w:hAnsi="Calibri"/>
          <w:sz w:val="26"/>
          <w:szCs w:val="26"/>
          <w:u w:val="single"/>
        </w:rPr>
      </w:pPr>
      <w:r w:rsidRPr="00044C2D">
        <w:rPr>
          <w:rFonts w:ascii="Calibri" w:hAnsi="Calibri"/>
          <w:sz w:val="26"/>
          <w:szCs w:val="26"/>
          <w:u w:val="single"/>
        </w:rPr>
        <w:t>Buy tickets and Donate:</w:t>
      </w:r>
    </w:p>
    <w:p w:rsidR="0001757C" w:rsidRPr="00044C2D" w:rsidRDefault="0001757C" w:rsidP="0001757C">
      <w:pPr>
        <w:rPr>
          <w:rFonts w:ascii="Calibri" w:hAnsi="Calibri"/>
        </w:rPr>
      </w:pPr>
      <w:r w:rsidRPr="00044C2D">
        <w:rPr>
          <w:rFonts w:ascii="Calibri" w:hAnsi="Calibri"/>
        </w:rPr>
        <w:t>The members can buy tickets and donate money to the club by pressing on the specific field in the homepage.</w:t>
      </w:r>
    </w:p>
    <w:p w:rsidR="00E40783" w:rsidRPr="00E40783" w:rsidRDefault="007B2305" w:rsidP="00E40783">
      <w:pPr>
        <w:jc w:val="center"/>
        <w:rPr>
          <w:rFonts w:ascii="Calibri" w:hAnsi="Calibri"/>
        </w:rPr>
      </w:pPr>
      <w:r>
        <w:rPr>
          <w:rFonts w:ascii="Calibri" w:hAnsi="Calibri"/>
        </w:rPr>
        <w:pict>
          <v:shape id="_x0000_i1034" type="#_x0000_t75" style="width:141.75pt;height:195.75pt">
            <v:imagedata r:id="rId20" o:title="6"/>
          </v:shape>
        </w:pict>
      </w:r>
    </w:p>
    <w:p w:rsidR="0001757C" w:rsidRPr="00044C2D" w:rsidRDefault="0001757C" w:rsidP="0001757C">
      <w:pPr>
        <w:pStyle w:val="Title"/>
        <w:rPr>
          <w:rFonts w:ascii="Calibri" w:hAnsi="Calibri"/>
          <w:sz w:val="26"/>
          <w:szCs w:val="26"/>
          <w:u w:val="single"/>
        </w:rPr>
      </w:pPr>
      <w:r w:rsidRPr="00044C2D">
        <w:rPr>
          <w:rFonts w:ascii="Calibri" w:hAnsi="Calibri"/>
          <w:sz w:val="26"/>
          <w:szCs w:val="26"/>
          <w:u w:val="single"/>
        </w:rPr>
        <w:lastRenderedPageBreak/>
        <w:t>File a complaint:</w:t>
      </w:r>
    </w:p>
    <w:p w:rsidR="0001757C" w:rsidRPr="00044C2D" w:rsidRDefault="0001757C" w:rsidP="0001757C">
      <w:pPr>
        <w:rPr>
          <w:rFonts w:ascii="Calibri" w:hAnsi="Calibri"/>
        </w:rPr>
      </w:pPr>
      <w:r w:rsidRPr="00044C2D">
        <w:rPr>
          <w:rFonts w:ascii="Calibri" w:hAnsi="Calibri"/>
        </w:rPr>
        <w:t>The members can file a complaint:</w:t>
      </w:r>
    </w:p>
    <w:p w:rsidR="0001757C" w:rsidRPr="00044C2D" w:rsidRDefault="0001757C" w:rsidP="0001757C">
      <w:pPr>
        <w:pStyle w:val="ListParagraph"/>
        <w:numPr>
          <w:ilvl w:val="0"/>
          <w:numId w:val="33"/>
        </w:numPr>
        <w:rPr>
          <w:rFonts w:ascii="Calibri" w:hAnsi="Calibri"/>
        </w:rPr>
      </w:pPr>
      <w:r w:rsidRPr="00044C2D">
        <w:rPr>
          <w:rFonts w:ascii="Calibri" w:hAnsi="Calibri"/>
        </w:rPr>
        <w:t>Press on “Contacts” tab</w:t>
      </w:r>
      <w:r w:rsidR="0087362F" w:rsidRPr="00044C2D">
        <w:rPr>
          <w:rFonts w:ascii="Calibri" w:hAnsi="Calibri"/>
        </w:rPr>
        <w:t>.</w:t>
      </w:r>
    </w:p>
    <w:p w:rsidR="0087362F" w:rsidRPr="00044C2D" w:rsidRDefault="0087362F" w:rsidP="0001757C">
      <w:pPr>
        <w:pStyle w:val="ListParagraph"/>
        <w:numPr>
          <w:ilvl w:val="0"/>
          <w:numId w:val="33"/>
        </w:numPr>
        <w:rPr>
          <w:rFonts w:ascii="Calibri" w:hAnsi="Calibri"/>
        </w:rPr>
      </w:pPr>
      <w:r w:rsidRPr="00044C2D">
        <w:rPr>
          <w:rFonts w:ascii="Calibri" w:hAnsi="Calibri"/>
        </w:rPr>
        <w:t>Press on “file a complaint”.</w:t>
      </w:r>
    </w:p>
    <w:p w:rsidR="0087362F" w:rsidRPr="00044C2D" w:rsidRDefault="0087362F" w:rsidP="0087362F">
      <w:pPr>
        <w:pStyle w:val="ListParagraph"/>
        <w:numPr>
          <w:ilvl w:val="0"/>
          <w:numId w:val="33"/>
        </w:numPr>
        <w:rPr>
          <w:rFonts w:ascii="Calibri" w:hAnsi="Calibri"/>
        </w:rPr>
      </w:pPr>
      <w:r w:rsidRPr="00044C2D">
        <w:rPr>
          <w:rFonts w:ascii="Calibri" w:hAnsi="Calibri"/>
        </w:rPr>
        <w:t>Specify the complaint type.</w:t>
      </w:r>
    </w:p>
    <w:p w:rsidR="0087362F" w:rsidRPr="00044C2D" w:rsidRDefault="0087362F" w:rsidP="0087362F">
      <w:pPr>
        <w:pStyle w:val="ListParagraph"/>
        <w:numPr>
          <w:ilvl w:val="0"/>
          <w:numId w:val="33"/>
        </w:numPr>
        <w:rPr>
          <w:rFonts w:ascii="Calibri" w:hAnsi="Calibri"/>
        </w:rPr>
      </w:pPr>
      <w:r w:rsidRPr="00044C2D">
        <w:rPr>
          <w:rFonts w:ascii="Calibri" w:hAnsi="Calibri"/>
        </w:rPr>
        <w:t>Write the message.</w:t>
      </w:r>
    </w:p>
    <w:p w:rsidR="0087362F" w:rsidRPr="00044C2D" w:rsidRDefault="0087362F" w:rsidP="0087362F">
      <w:pPr>
        <w:pStyle w:val="ListParagraph"/>
        <w:numPr>
          <w:ilvl w:val="0"/>
          <w:numId w:val="33"/>
        </w:numPr>
        <w:rPr>
          <w:rFonts w:ascii="Calibri" w:hAnsi="Calibri"/>
        </w:rPr>
      </w:pPr>
      <w:r w:rsidRPr="00044C2D">
        <w:rPr>
          <w:rFonts w:ascii="Calibri" w:hAnsi="Calibri"/>
        </w:rPr>
        <w:t>Click “Submit”.</w:t>
      </w:r>
    </w:p>
    <w:p w:rsidR="0087362F" w:rsidRPr="00044C2D" w:rsidRDefault="0087362F" w:rsidP="0087362F">
      <w:pPr>
        <w:rPr>
          <w:rFonts w:ascii="Calibri" w:hAnsi="Calibri"/>
        </w:rPr>
      </w:pPr>
    </w:p>
    <w:p w:rsidR="0087362F" w:rsidRPr="00044C2D" w:rsidRDefault="007B2305" w:rsidP="00044C2D">
      <w:pPr>
        <w:jc w:val="center"/>
        <w:rPr>
          <w:rFonts w:ascii="Calibri" w:hAnsi="Calibri"/>
        </w:rPr>
      </w:pPr>
      <w:r>
        <w:rPr>
          <w:rFonts w:ascii="Calibri" w:hAnsi="Calibri"/>
        </w:rPr>
        <w:pict>
          <v:shape id="_x0000_i1035" type="#_x0000_t75" style="width:197.25pt;height:342pt">
            <v:imagedata r:id="rId21" o:title="7"/>
          </v:shape>
        </w:pict>
      </w:r>
    </w:p>
    <w:p w:rsidR="00E40783" w:rsidRDefault="00E40783">
      <w:pPr>
        <w:rPr>
          <w:rFonts w:ascii="Calibri" w:eastAsiaTheme="majorEastAsia" w:hAnsi="Calibri" w:cstheme="majorBidi"/>
          <w:caps/>
          <w:color w:val="FFFFFF" w:themeColor="background1"/>
          <w:spacing w:val="15"/>
          <w:sz w:val="30"/>
          <w:szCs w:val="30"/>
        </w:rPr>
      </w:pPr>
      <w:bookmarkStart w:id="5" w:name="_Toc469376952"/>
      <w:r>
        <w:rPr>
          <w:rFonts w:ascii="Calibri" w:hAnsi="Calibri"/>
          <w:sz w:val="30"/>
          <w:szCs w:val="30"/>
        </w:rPr>
        <w:br w:type="page"/>
      </w:r>
    </w:p>
    <w:p w:rsidR="0087362F" w:rsidRPr="00044C2D" w:rsidRDefault="0087362F" w:rsidP="0087362F">
      <w:pPr>
        <w:pStyle w:val="Heading1"/>
        <w:jc w:val="center"/>
        <w:rPr>
          <w:rFonts w:ascii="Calibri" w:hAnsi="Calibri"/>
          <w:sz w:val="30"/>
          <w:szCs w:val="30"/>
        </w:rPr>
      </w:pPr>
      <w:r w:rsidRPr="00044C2D">
        <w:rPr>
          <w:rFonts w:ascii="Calibri" w:hAnsi="Calibri"/>
          <w:sz w:val="30"/>
          <w:szCs w:val="30"/>
        </w:rPr>
        <w:lastRenderedPageBreak/>
        <w:t>Players</w:t>
      </w:r>
      <w:bookmarkEnd w:id="5"/>
    </w:p>
    <w:p w:rsidR="0087362F" w:rsidRPr="00044C2D" w:rsidRDefault="0087362F" w:rsidP="0087362F">
      <w:pPr>
        <w:pStyle w:val="Title"/>
        <w:rPr>
          <w:rFonts w:ascii="Calibri" w:hAnsi="Calibri"/>
        </w:rPr>
      </w:pPr>
    </w:p>
    <w:p w:rsidR="0087362F" w:rsidRPr="00044C2D" w:rsidRDefault="0087362F" w:rsidP="0087362F">
      <w:pPr>
        <w:pStyle w:val="Title"/>
        <w:rPr>
          <w:rFonts w:ascii="Calibri" w:hAnsi="Calibri"/>
          <w:sz w:val="26"/>
          <w:szCs w:val="26"/>
          <w:u w:val="single"/>
        </w:rPr>
      </w:pPr>
      <w:r w:rsidRPr="00044C2D">
        <w:rPr>
          <w:rFonts w:ascii="Calibri" w:hAnsi="Calibri"/>
          <w:sz w:val="26"/>
          <w:szCs w:val="26"/>
          <w:u w:val="single"/>
        </w:rPr>
        <w:t>sign in:</w:t>
      </w:r>
    </w:p>
    <w:p w:rsidR="0087362F" w:rsidRPr="00044C2D" w:rsidRDefault="0087362F" w:rsidP="0087362F">
      <w:pPr>
        <w:rPr>
          <w:rFonts w:ascii="Calibri" w:hAnsi="Calibri"/>
        </w:rPr>
      </w:pPr>
      <w:r w:rsidRPr="00044C2D">
        <w:rPr>
          <w:rFonts w:ascii="Calibri" w:hAnsi="Calibri"/>
        </w:rPr>
        <w:t>In the homepage select login as a player:</w:t>
      </w:r>
    </w:p>
    <w:p w:rsidR="0087362F" w:rsidRPr="00044C2D" w:rsidRDefault="0087362F" w:rsidP="0087362F">
      <w:pPr>
        <w:pStyle w:val="ListParagraph"/>
        <w:numPr>
          <w:ilvl w:val="0"/>
          <w:numId w:val="34"/>
        </w:numPr>
        <w:rPr>
          <w:rFonts w:ascii="Calibri" w:hAnsi="Calibri"/>
        </w:rPr>
      </w:pPr>
      <w:r w:rsidRPr="00044C2D">
        <w:rPr>
          <w:rFonts w:ascii="Calibri" w:hAnsi="Calibri"/>
        </w:rPr>
        <w:t xml:space="preserve">Input username in </w:t>
      </w:r>
      <w:r w:rsidRPr="00044C2D">
        <w:rPr>
          <w:rFonts w:ascii="Calibri" w:hAnsi="Calibri"/>
          <w:i/>
          <w:iCs/>
        </w:rPr>
        <w:t xml:space="preserve">username </w:t>
      </w:r>
      <w:r w:rsidRPr="00044C2D">
        <w:rPr>
          <w:rFonts w:ascii="Calibri" w:hAnsi="Calibri"/>
        </w:rPr>
        <w:t>space.</w:t>
      </w:r>
    </w:p>
    <w:p w:rsidR="0087362F" w:rsidRPr="00044C2D" w:rsidRDefault="0087362F" w:rsidP="0087362F">
      <w:pPr>
        <w:pStyle w:val="ListParagraph"/>
        <w:numPr>
          <w:ilvl w:val="0"/>
          <w:numId w:val="34"/>
        </w:numPr>
        <w:rPr>
          <w:rFonts w:ascii="Calibri" w:hAnsi="Calibri"/>
        </w:rPr>
      </w:pPr>
      <w:r w:rsidRPr="00044C2D">
        <w:rPr>
          <w:rFonts w:ascii="Calibri" w:hAnsi="Calibri"/>
        </w:rPr>
        <w:t xml:space="preserve">Input password in </w:t>
      </w:r>
      <w:r w:rsidRPr="00044C2D">
        <w:rPr>
          <w:rFonts w:ascii="Calibri" w:hAnsi="Calibri"/>
          <w:i/>
          <w:iCs/>
        </w:rPr>
        <w:t xml:space="preserve">password </w:t>
      </w:r>
      <w:r w:rsidRPr="00044C2D">
        <w:rPr>
          <w:rFonts w:ascii="Calibri" w:hAnsi="Calibri"/>
        </w:rPr>
        <w:t>space.</w:t>
      </w:r>
    </w:p>
    <w:p w:rsidR="00E40783" w:rsidRDefault="00E40783" w:rsidP="0087362F">
      <w:pPr>
        <w:pStyle w:val="Title"/>
        <w:rPr>
          <w:rFonts w:ascii="Calibri" w:hAnsi="Calibri"/>
          <w:sz w:val="26"/>
          <w:szCs w:val="26"/>
          <w:u w:val="single"/>
        </w:rPr>
      </w:pPr>
    </w:p>
    <w:p w:rsidR="00E40783" w:rsidRDefault="00E40783" w:rsidP="0087362F">
      <w:pPr>
        <w:pStyle w:val="Title"/>
        <w:rPr>
          <w:rFonts w:ascii="Calibri" w:hAnsi="Calibri"/>
          <w:sz w:val="26"/>
          <w:szCs w:val="26"/>
          <w:u w:val="single"/>
        </w:rPr>
      </w:pPr>
    </w:p>
    <w:p w:rsidR="0087362F" w:rsidRPr="00044C2D" w:rsidRDefault="0087362F" w:rsidP="0087362F">
      <w:pPr>
        <w:pStyle w:val="Title"/>
        <w:rPr>
          <w:rFonts w:ascii="Calibri" w:hAnsi="Calibri"/>
          <w:sz w:val="26"/>
          <w:szCs w:val="26"/>
          <w:u w:val="single"/>
        </w:rPr>
      </w:pPr>
      <w:r w:rsidRPr="00044C2D">
        <w:rPr>
          <w:rFonts w:ascii="Calibri" w:hAnsi="Calibri"/>
          <w:sz w:val="26"/>
          <w:szCs w:val="26"/>
          <w:u w:val="single"/>
        </w:rPr>
        <w:t xml:space="preserve">View funtionalities: </w:t>
      </w:r>
    </w:p>
    <w:p w:rsidR="0087362F" w:rsidRPr="00044C2D" w:rsidRDefault="0087362F" w:rsidP="0087362F">
      <w:pPr>
        <w:rPr>
          <w:rFonts w:ascii="Calibri" w:hAnsi="Calibri"/>
        </w:rPr>
      </w:pPr>
      <w:r w:rsidRPr="00044C2D">
        <w:rPr>
          <w:rFonts w:ascii="Calibri" w:hAnsi="Calibri"/>
        </w:rPr>
        <w:t>The players can view:</w:t>
      </w:r>
    </w:p>
    <w:p w:rsidR="0087362F" w:rsidRPr="00044C2D" w:rsidRDefault="0087362F" w:rsidP="0087362F">
      <w:pPr>
        <w:pStyle w:val="ListParagraph"/>
        <w:numPr>
          <w:ilvl w:val="0"/>
          <w:numId w:val="35"/>
        </w:numPr>
        <w:rPr>
          <w:rFonts w:ascii="Calibri" w:hAnsi="Calibri"/>
        </w:rPr>
      </w:pPr>
      <w:r w:rsidRPr="00044C2D">
        <w:rPr>
          <w:rFonts w:ascii="Calibri" w:hAnsi="Calibri"/>
        </w:rPr>
        <w:t>View squad</w:t>
      </w:r>
    </w:p>
    <w:p w:rsidR="0087362F" w:rsidRPr="00044C2D" w:rsidRDefault="0087362F" w:rsidP="0087362F">
      <w:pPr>
        <w:pStyle w:val="ListParagraph"/>
        <w:numPr>
          <w:ilvl w:val="0"/>
          <w:numId w:val="35"/>
        </w:numPr>
        <w:rPr>
          <w:rFonts w:ascii="Calibri" w:hAnsi="Calibri"/>
        </w:rPr>
      </w:pPr>
      <w:r w:rsidRPr="00044C2D">
        <w:rPr>
          <w:rFonts w:ascii="Calibri" w:hAnsi="Calibri"/>
        </w:rPr>
        <w:t>Website</w:t>
      </w:r>
    </w:p>
    <w:p w:rsidR="0087362F" w:rsidRPr="00044C2D" w:rsidRDefault="0087362F" w:rsidP="0087362F">
      <w:pPr>
        <w:pStyle w:val="ListParagraph"/>
        <w:numPr>
          <w:ilvl w:val="0"/>
          <w:numId w:val="35"/>
        </w:numPr>
        <w:rPr>
          <w:rFonts w:ascii="Calibri" w:hAnsi="Calibri"/>
        </w:rPr>
      </w:pPr>
      <w:r w:rsidRPr="00044C2D">
        <w:rPr>
          <w:rFonts w:ascii="Calibri" w:hAnsi="Calibri"/>
        </w:rPr>
        <w:t>Training schedule</w:t>
      </w:r>
    </w:p>
    <w:p w:rsidR="0087362F" w:rsidRPr="00044C2D" w:rsidRDefault="0087362F" w:rsidP="0087362F">
      <w:pPr>
        <w:pStyle w:val="ListParagraph"/>
        <w:numPr>
          <w:ilvl w:val="0"/>
          <w:numId w:val="35"/>
        </w:numPr>
        <w:rPr>
          <w:rFonts w:ascii="Calibri" w:hAnsi="Calibri"/>
        </w:rPr>
      </w:pPr>
      <w:r w:rsidRPr="00044C2D">
        <w:rPr>
          <w:rFonts w:ascii="Calibri" w:hAnsi="Calibri"/>
        </w:rPr>
        <w:t>View meetings</w:t>
      </w:r>
    </w:p>
    <w:p w:rsidR="0087362F" w:rsidRPr="00044C2D" w:rsidRDefault="0087362F" w:rsidP="0087362F">
      <w:pPr>
        <w:pStyle w:val="ListParagraph"/>
        <w:numPr>
          <w:ilvl w:val="0"/>
          <w:numId w:val="35"/>
        </w:numPr>
        <w:rPr>
          <w:rFonts w:ascii="Calibri" w:hAnsi="Calibri"/>
        </w:rPr>
      </w:pPr>
      <w:r w:rsidRPr="00044C2D">
        <w:rPr>
          <w:rFonts w:ascii="Calibri" w:hAnsi="Calibri"/>
        </w:rPr>
        <w:t>Send message to coach</w:t>
      </w:r>
    </w:p>
    <w:p w:rsidR="0087362F" w:rsidRPr="00044C2D" w:rsidRDefault="007B2305" w:rsidP="00044C2D">
      <w:pPr>
        <w:jc w:val="center"/>
        <w:rPr>
          <w:rFonts w:ascii="Calibri" w:hAnsi="Calibri"/>
        </w:rPr>
      </w:pPr>
      <w:r>
        <w:rPr>
          <w:rFonts w:ascii="Calibri" w:hAnsi="Calibri"/>
        </w:rPr>
        <w:pict>
          <v:shape id="_x0000_i1036" type="#_x0000_t75" style="width:194.25pt;height:144.75pt">
            <v:imagedata r:id="rId22" o:title="WhatsApp Image 2016-12-12 at 6"/>
          </v:shape>
        </w:pict>
      </w:r>
    </w:p>
    <w:p w:rsidR="0087362F" w:rsidRPr="00044C2D" w:rsidRDefault="0087362F" w:rsidP="0087362F">
      <w:pPr>
        <w:rPr>
          <w:rFonts w:ascii="Calibri" w:hAnsi="Calibri"/>
        </w:rPr>
      </w:pPr>
    </w:p>
    <w:p w:rsidR="00E40783" w:rsidRDefault="00E40783">
      <w:pPr>
        <w:rPr>
          <w:rFonts w:ascii="Calibri" w:eastAsiaTheme="majorEastAsia" w:hAnsi="Calibri" w:cstheme="majorBidi"/>
          <w:caps/>
          <w:color w:val="0673A5" w:themeColor="text2" w:themeShade="BF"/>
          <w:spacing w:val="10"/>
          <w:sz w:val="26"/>
          <w:szCs w:val="26"/>
          <w:u w:val="single"/>
        </w:rPr>
      </w:pPr>
      <w:r>
        <w:rPr>
          <w:rFonts w:ascii="Calibri" w:hAnsi="Calibri"/>
          <w:sz w:val="26"/>
          <w:szCs w:val="26"/>
          <w:u w:val="single"/>
        </w:rPr>
        <w:br w:type="page"/>
      </w:r>
    </w:p>
    <w:p w:rsidR="0087362F" w:rsidRPr="00044C2D" w:rsidRDefault="0087362F" w:rsidP="0087362F">
      <w:pPr>
        <w:pStyle w:val="Title"/>
        <w:rPr>
          <w:rFonts w:ascii="Calibri" w:hAnsi="Calibri"/>
          <w:sz w:val="26"/>
          <w:szCs w:val="26"/>
          <w:u w:val="single"/>
        </w:rPr>
      </w:pPr>
      <w:r w:rsidRPr="00044C2D">
        <w:rPr>
          <w:rFonts w:ascii="Calibri" w:hAnsi="Calibri"/>
          <w:sz w:val="26"/>
          <w:szCs w:val="26"/>
          <w:u w:val="single"/>
        </w:rPr>
        <w:lastRenderedPageBreak/>
        <w:t>View Meeting Schedule:</w:t>
      </w:r>
    </w:p>
    <w:p w:rsidR="00856347" w:rsidRPr="00044C2D" w:rsidRDefault="00856347" w:rsidP="00856347">
      <w:pPr>
        <w:rPr>
          <w:rFonts w:ascii="Calibri" w:hAnsi="Calibri"/>
        </w:rPr>
      </w:pPr>
      <w:r w:rsidRPr="00044C2D">
        <w:rPr>
          <w:rFonts w:ascii="Calibri" w:hAnsi="Calibri"/>
        </w:rPr>
        <w:t xml:space="preserve">In the player’s account, he can check his schedule, which are the appointments requested by the administrator or coach of the club. </w:t>
      </w:r>
    </w:p>
    <w:p w:rsidR="0087362F" w:rsidRPr="00044C2D" w:rsidRDefault="0087362F" w:rsidP="00856347">
      <w:pPr>
        <w:rPr>
          <w:rFonts w:ascii="Calibri" w:hAnsi="Calibri"/>
        </w:rPr>
      </w:pPr>
      <w:r w:rsidRPr="00044C2D">
        <w:rPr>
          <w:rFonts w:ascii="Calibri" w:hAnsi="Calibri"/>
        </w:rPr>
        <w:t>From the homepage:</w:t>
      </w:r>
      <w:bookmarkStart w:id="6" w:name="_GoBack"/>
      <w:bookmarkEnd w:id="6"/>
    </w:p>
    <w:p w:rsidR="0087362F" w:rsidRPr="00044C2D" w:rsidRDefault="0087362F" w:rsidP="0087362F">
      <w:pPr>
        <w:pStyle w:val="ListParagraph"/>
        <w:numPr>
          <w:ilvl w:val="0"/>
          <w:numId w:val="36"/>
        </w:numPr>
        <w:rPr>
          <w:rFonts w:ascii="Calibri" w:hAnsi="Calibri"/>
        </w:rPr>
      </w:pPr>
      <w:r w:rsidRPr="00044C2D">
        <w:rPr>
          <w:rFonts w:ascii="Calibri" w:hAnsi="Calibri"/>
        </w:rPr>
        <w:t>Click on “View meetings”.</w:t>
      </w:r>
    </w:p>
    <w:p w:rsidR="0087362F" w:rsidRPr="00044C2D" w:rsidRDefault="007F6592" w:rsidP="00044C2D">
      <w:pPr>
        <w:jc w:val="center"/>
        <w:rPr>
          <w:rFonts w:ascii="Calibri" w:hAnsi="Calibri"/>
        </w:rPr>
      </w:pPr>
      <w:r>
        <w:rPr>
          <w:rFonts w:ascii="Calibri" w:hAnsi="Calibri"/>
        </w:rPr>
        <w:pict>
          <v:shape id="_x0000_i1037" type="#_x0000_t75" style="width:147pt;height:105pt">
            <v:imagedata r:id="rId23" o:title="13"/>
          </v:shape>
        </w:pict>
      </w:r>
    </w:p>
    <w:p w:rsidR="0087362F" w:rsidRPr="00044C2D" w:rsidRDefault="0087362F" w:rsidP="0087362F">
      <w:pPr>
        <w:pStyle w:val="Title"/>
        <w:rPr>
          <w:rFonts w:ascii="Calibri" w:hAnsi="Calibri"/>
          <w:sz w:val="26"/>
          <w:szCs w:val="26"/>
          <w:u w:val="single"/>
        </w:rPr>
      </w:pPr>
      <w:r w:rsidRPr="00044C2D">
        <w:rPr>
          <w:rFonts w:ascii="Calibri" w:hAnsi="Calibri"/>
          <w:sz w:val="26"/>
          <w:szCs w:val="26"/>
          <w:u w:val="single"/>
        </w:rPr>
        <w:t>View training schedule:</w:t>
      </w:r>
    </w:p>
    <w:p w:rsidR="0087362F" w:rsidRPr="00044C2D" w:rsidRDefault="00856347" w:rsidP="0087362F">
      <w:pPr>
        <w:rPr>
          <w:rFonts w:ascii="Calibri" w:hAnsi="Calibri"/>
        </w:rPr>
      </w:pPr>
      <w:r w:rsidRPr="00044C2D">
        <w:rPr>
          <w:rFonts w:ascii="Calibri" w:hAnsi="Calibri"/>
        </w:rPr>
        <w:t xml:space="preserve">The players can check the trainings scheduled for this week. </w:t>
      </w:r>
      <w:r w:rsidR="0087362F" w:rsidRPr="00044C2D">
        <w:rPr>
          <w:rFonts w:ascii="Calibri" w:hAnsi="Calibri"/>
        </w:rPr>
        <w:t>From the homepage:</w:t>
      </w:r>
    </w:p>
    <w:p w:rsidR="0087362F" w:rsidRPr="00044C2D" w:rsidRDefault="0087362F" w:rsidP="0087362F">
      <w:pPr>
        <w:pStyle w:val="ListParagraph"/>
        <w:numPr>
          <w:ilvl w:val="0"/>
          <w:numId w:val="36"/>
        </w:numPr>
        <w:rPr>
          <w:rFonts w:ascii="Calibri" w:hAnsi="Calibri"/>
        </w:rPr>
      </w:pPr>
      <w:r w:rsidRPr="00044C2D">
        <w:rPr>
          <w:rFonts w:ascii="Calibri" w:hAnsi="Calibri"/>
        </w:rPr>
        <w:t>Click on “Training schedule”.</w:t>
      </w:r>
    </w:p>
    <w:p w:rsidR="0087362F" w:rsidRPr="00044C2D" w:rsidRDefault="007F6592" w:rsidP="00044C2D">
      <w:pPr>
        <w:jc w:val="center"/>
        <w:rPr>
          <w:rFonts w:ascii="Calibri" w:hAnsi="Calibri"/>
        </w:rPr>
      </w:pPr>
      <w:r>
        <w:rPr>
          <w:rFonts w:ascii="Calibri" w:hAnsi="Calibri"/>
        </w:rPr>
        <w:pict>
          <v:shape id="_x0000_i1038" type="#_x0000_t75" style="width:136.5pt;height:81pt">
            <v:imagedata r:id="rId24" o:title="16"/>
          </v:shape>
        </w:pict>
      </w:r>
    </w:p>
    <w:p w:rsidR="0087362F" w:rsidRPr="00044C2D" w:rsidRDefault="0087362F" w:rsidP="0087362F">
      <w:pPr>
        <w:pStyle w:val="Title"/>
        <w:rPr>
          <w:rFonts w:ascii="Calibri" w:hAnsi="Calibri"/>
          <w:sz w:val="26"/>
          <w:szCs w:val="26"/>
          <w:u w:val="single"/>
        </w:rPr>
      </w:pPr>
      <w:r w:rsidRPr="00044C2D">
        <w:rPr>
          <w:rFonts w:ascii="Calibri" w:hAnsi="Calibri"/>
          <w:sz w:val="26"/>
          <w:szCs w:val="26"/>
          <w:u w:val="single"/>
        </w:rPr>
        <w:t>View squad:</w:t>
      </w:r>
    </w:p>
    <w:p w:rsidR="00856347" w:rsidRPr="00044C2D" w:rsidRDefault="00856347" w:rsidP="0087362F">
      <w:pPr>
        <w:rPr>
          <w:rFonts w:ascii="Calibri" w:hAnsi="Calibri"/>
        </w:rPr>
      </w:pPr>
      <w:r w:rsidRPr="00044C2D">
        <w:rPr>
          <w:rFonts w:ascii="Calibri" w:hAnsi="Calibri"/>
        </w:rPr>
        <w:t>The players can check the squad for upcoming games.</w:t>
      </w:r>
    </w:p>
    <w:p w:rsidR="0087362F" w:rsidRPr="00044C2D" w:rsidRDefault="0087362F" w:rsidP="0087362F">
      <w:pPr>
        <w:rPr>
          <w:rFonts w:ascii="Calibri" w:hAnsi="Calibri"/>
        </w:rPr>
      </w:pPr>
      <w:r w:rsidRPr="00044C2D">
        <w:rPr>
          <w:rFonts w:ascii="Calibri" w:hAnsi="Calibri"/>
        </w:rPr>
        <w:t>From homepage:</w:t>
      </w:r>
    </w:p>
    <w:p w:rsidR="0087362F" w:rsidRPr="00044C2D" w:rsidRDefault="0087362F" w:rsidP="0087362F">
      <w:pPr>
        <w:pStyle w:val="ListParagraph"/>
        <w:numPr>
          <w:ilvl w:val="0"/>
          <w:numId w:val="36"/>
        </w:numPr>
        <w:rPr>
          <w:rFonts w:ascii="Calibri" w:hAnsi="Calibri"/>
        </w:rPr>
      </w:pPr>
      <w:r w:rsidRPr="00044C2D">
        <w:rPr>
          <w:rFonts w:ascii="Calibri" w:hAnsi="Calibri"/>
        </w:rPr>
        <w:t xml:space="preserve">Click on </w:t>
      </w:r>
      <w:r w:rsidR="00856347" w:rsidRPr="00044C2D">
        <w:rPr>
          <w:rFonts w:ascii="Calibri" w:hAnsi="Calibri"/>
        </w:rPr>
        <w:t>“View squad”.</w:t>
      </w:r>
    </w:p>
    <w:p w:rsidR="00856347" w:rsidRPr="00044C2D" w:rsidRDefault="007F6592" w:rsidP="00E40783">
      <w:pPr>
        <w:jc w:val="center"/>
        <w:rPr>
          <w:rFonts w:ascii="Calibri" w:hAnsi="Calibri"/>
        </w:rPr>
      </w:pPr>
      <w:r>
        <w:rPr>
          <w:rFonts w:ascii="Calibri" w:hAnsi="Calibri"/>
        </w:rPr>
        <w:pict>
          <v:shape id="_x0000_i1039" type="#_x0000_t75" style="width:106.5pt;height:2in">
            <v:imagedata r:id="rId25" o:title="15"/>
          </v:shape>
        </w:pict>
      </w:r>
    </w:p>
    <w:p w:rsidR="00856347" w:rsidRPr="00044C2D" w:rsidRDefault="00856347" w:rsidP="00856347">
      <w:pPr>
        <w:pStyle w:val="Title"/>
        <w:rPr>
          <w:rFonts w:ascii="Calibri" w:hAnsi="Calibri"/>
          <w:sz w:val="26"/>
          <w:szCs w:val="26"/>
          <w:u w:val="single"/>
        </w:rPr>
      </w:pPr>
      <w:r w:rsidRPr="00044C2D">
        <w:rPr>
          <w:rFonts w:ascii="Calibri" w:hAnsi="Calibri"/>
          <w:sz w:val="26"/>
          <w:szCs w:val="26"/>
          <w:u w:val="single"/>
        </w:rPr>
        <w:lastRenderedPageBreak/>
        <w:t>send message to coach:</w:t>
      </w:r>
    </w:p>
    <w:p w:rsidR="00856347" w:rsidRPr="00044C2D" w:rsidRDefault="00856347" w:rsidP="00856347">
      <w:pPr>
        <w:rPr>
          <w:rFonts w:ascii="Calibri" w:hAnsi="Calibri"/>
        </w:rPr>
      </w:pPr>
      <w:r w:rsidRPr="00044C2D">
        <w:rPr>
          <w:rFonts w:ascii="Calibri" w:hAnsi="Calibri"/>
        </w:rPr>
        <w:t>The players can send a message to the coach.</w:t>
      </w:r>
    </w:p>
    <w:p w:rsidR="00856347" w:rsidRPr="00044C2D" w:rsidRDefault="00856347" w:rsidP="00856347">
      <w:pPr>
        <w:rPr>
          <w:rFonts w:ascii="Calibri" w:hAnsi="Calibri"/>
        </w:rPr>
      </w:pPr>
      <w:r w:rsidRPr="00044C2D">
        <w:rPr>
          <w:rFonts w:ascii="Calibri" w:hAnsi="Calibri"/>
        </w:rPr>
        <w:t>From the homepage:</w:t>
      </w:r>
    </w:p>
    <w:p w:rsidR="00856347" w:rsidRPr="00044C2D" w:rsidRDefault="00856347" w:rsidP="00856347">
      <w:pPr>
        <w:pStyle w:val="ListParagraph"/>
        <w:numPr>
          <w:ilvl w:val="0"/>
          <w:numId w:val="36"/>
        </w:numPr>
        <w:rPr>
          <w:rFonts w:ascii="Calibri" w:hAnsi="Calibri"/>
        </w:rPr>
      </w:pPr>
      <w:r w:rsidRPr="00044C2D">
        <w:rPr>
          <w:rFonts w:ascii="Calibri" w:hAnsi="Calibri"/>
        </w:rPr>
        <w:t>Click “Send message to coach”.</w:t>
      </w:r>
    </w:p>
    <w:p w:rsidR="00856347" w:rsidRPr="00044C2D" w:rsidRDefault="00856347" w:rsidP="00856347">
      <w:pPr>
        <w:pStyle w:val="ListParagraph"/>
        <w:numPr>
          <w:ilvl w:val="0"/>
          <w:numId w:val="36"/>
        </w:numPr>
        <w:rPr>
          <w:rFonts w:ascii="Calibri" w:hAnsi="Calibri"/>
        </w:rPr>
      </w:pPr>
      <w:r w:rsidRPr="00044C2D">
        <w:rPr>
          <w:rFonts w:ascii="Calibri" w:hAnsi="Calibri"/>
        </w:rPr>
        <w:t xml:space="preserve">Enter player name in the </w:t>
      </w:r>
      <w:r w:rsidRPr="00044C2D">
        <w:rPr>
          <w:rFonts w:ascii="Calibri" w:hAnsi="Calibri"/>
          <w:i/>
          <w:iCs/>
        </w:rPr>
        <w:t xml:space="preserve">player name </w:t>
      </w:r>
      <w:r w:rsidRPr="00044C2D">
        <w:rPr>
          <w:rFonts w:ascii="Calibri" w:hAnsi="Calibri"/>
        </w:rPr>
        <w:t>space.</w:t>
      </w:r>
    </w:p>
    <w:p w:rsidR="00856347" w:rsidRPr="00044C2D" w:rsidRDefault="00856347" w:rsidP="00856347">
      <w:pPr>
        <w:pStyle w:val="ListParagraph"/>
        <w:numPr>
          <w:ilvl w:val="0"/>
          <w:numId w:val="36"/>
        </w:numPr>
        <w:rPr>
          <w:rFonts w:ascii="Calibri" w:hAnsi="Calibri"/>
        </w:rPr>
      </w:pPr>
      <w:r w:rsidRPr="00044C2D">
        <w:rPr>
          <w:rFonts w:ascii="Calibri" w:hAnsi="Calibri"/>
        </w:rPr>
        <w:t>Enter message</w:t>
      </w:r>
    </w:p>
    <w:p w:rsidR="00856347" w:rsidRPr="00044C2D" w:rsidRDefault="00856347" w:rsidP="00856347">
      <w:pPr>
        <w:pStyle w:val="ListParagraph"/>
        <w:numPr>
          <w:ilvl w:val="0"/>
          <w:numId w:val="36"/>
        </w:numPr>
        <w:rPr>
          <w:rFonts w:ascii="Calibri" w:hAnsi="Calibri"/>
        </w:rPr>
      </w:pPr>
      <w:r w:rsidRPr="00044C2D">
        <w:rPr>
          <w:rFonts w:ascii="Calibri" w:hAnsi="Calibri"/>
        </w:rPr>
        <w:t>Click “Send”.</w:t>
      </w:r>
    </w:p>
    <w:p w:rsidR="00856347" w:rsidRPr="00044C2D" w:rsidRDefault="007F6592" w:rsidP="00044C2D">
      <w:pPr>
        <w:jc w:val="center"/>
        <w:rPr>
          <w:rFonts w:ascii="Calibri" w:hAnsi="Calibri"/>
        </w:rPr>
      </w:pPr>
      <w:r>
        <w:rPr>
          <w:rFonts w:ascii="Calibri" w:hAnsi="Calibri"/>
        </w:rPr>
        <w:pict>
          <v:shape id="_x0000_i1040" type="#_x0000_t75" style="width:175.5pt;height:166.5pt">
            <v:imagedata r:id="rId26" o:title="17"/>
          </v:shape>
        </w:pict>
      </w:r>
    </w:p>
    <w:p w:rsidR="00E40783" w:rsidRDefault="00E40783">
      <w:pPr>
        <w:rPr>
          <w:rFonts w:ascii="Calibri" w:eastAsiaTheme="majorEastAsia" w:hAnsi="Calibri" w:cstheme="majorBidi"/>
          <w:caps/>
          <w:color w:val="FFFFFF" w:themeColor="background1"/>
          <w:spacing w:val="15"/>
          <w:sz w:val="30"/>
          <w:szCs w:val="30"/>
        </w:rPr>
      </w:pPr>
      <w:bookmarkStart w:id="7" w:name="_Toc469376953"/>
      <w:r>
        <w:rPr>
          <w:rFonts w:ascii="Calibri" w:hAnsi="Calibri"/>
          <w:sz w:val="30"/>
          <w:szCs w:val="30"/>
        </w:rPr>
        <w:br w:type="page"/>
      </w:r>
    </w:p>
    <w:p w:rsidR="00856347" w:rsidRPr="00044C2D" w:rsidRDefault="00856347" w:rsidP="00856347">
      <w:pPr>
        <w:pStyle w:val="Heading1"/>
        <w:jc w:val="center"/>
        <w:rPr>
          <w:rFonts w:ascii="Calibri" w:hAnsi="Calibri"/>
          <w:sz w:val="30"/>
          <w:szCs w:val="30"/>
        </w:rPr>
      </w:pPr>
      <w:r w:rsidRPr="00044C2D">
        <w:rPr>
          <w:rFonts w:ascii="Calibri" w:hAnsi="Calibri"/>
          <w:sz w:val="30"/>
          <w:szCs w:val="30"/>
        </w:rPr>
        <w:lastRenderedPageBreak/>
        <w:t>Coach</w:t>
      </w:r>
      <w:bookmarkEnd w:id="7"/>
    </w:p>
    <w:p w:rsidR="00856347" w:rsidRPr="00044C2D" w:rsidRDefault="00856347" w:rsidP="00856347">
      <w:pPr>
        <w:rPr>
          <w:rFonts w:ascii="Calibri" w:hAnsi="Calibri"/>
        </w:rPr>
      </w:pPr>
    </w:p>
    <w:p w:rsidR="00856347" w:rsidRPr="00044C2D" w:rsidRDefault="00856347" w:rsidP="00856347">
      <w:pPr>
        <w:pStyle w:val="Title"/>
        <w:rPr>
          <w:rFonts w:ascii="Calibri" w:hAnsi="Calibri"/>
          <w:sz w:val="26"/>
          <w:szCs w:val="26"/>
          <w:u w:val="single"/>
        </w:rPr>
      </w:pPr>
      <w:r w:rsidRPr="00044C2D">
        <w:rPr>
          <w:rFonts w:ascii="Calibri" w:hAnsi="Calibri"/>
          <w:sz w:val="26"/>
          <w:szCs w:val="26"/>
          <w:u w:val="single"/>
        </w:rPr>
        <w:t>Sign in:</w:t>
      </w:r>
    </w:p>
    <w:p w:rsidR="00856347" w:rsidRPr="00044C2D" w:rsidRDefault="00856347" w:rsidP="00856347">
      <w:pPr>
        <w:rPr>
          <w:rFonts w:ascii="Calibri" w:hAnsi="Calibri"/>
        </w:rPr>
      </w:pPr>
      <w:r w:rsidRPr="00044C2D">
        <w:rPr>
          <w:rFonts w:ascii="Calibri" w:hAnsi="Calibri"/>
        </w:rPr>
        <w:t>In the homepage select login as a coach:</w:t>
      </w:r>
    </w:p>
    <w:p w:rsidR="00856347" w:rsidRPr="00044C2D" w:rsidRDefault="00856347" w:rsidP="00856347">
      <w:pPr>
        <w:pStyle w:val="ListParagraph"/>
        <w:numPr>
          <w:ilvl w:val="0"/>
          <w:numId w:val="37"/>
        </w:numPr>
        <w:rPr>
          <w:rFonts w:ascii="Calibri" w:hAnsi="Calibri"/>
        </w:rPr>
      </w:pPr>
      <w:r w:rsidRPr="00044C2D">
        <w:rPr>
          <w:rFonts w:ascii="Calibri" w:hAnsi="Calibri"/>
        </w:rPr>
        <w:t xml:space="preserve">Input username in </w:t>
      </w:r>
      <w:r w:rsidRPr="00044C2D">
        <w:rPr>
          <w:rFonts w:ascii="Calibri" w:hAnsi="Calibri"/>
          <w:i/>
          <w:iCs/>
        </w:rPr>
        <w:t xml:space="preserve">username </w:t>
      </w:r>
      <w:r w:rsidRPr="00044C2D">
        <w:rPr>
          <w:rFonts w:ascii="Calibri" w:hAnsi="Calibri"/>
        </w:rPr>
        <w:t>space.</w:t>
      </w:r>
    </w:p>
    <w:p w:rsidR="00856347" w:rsidRDefault="00856347" w:rsidP="00856347">
      <w:pPr>
        <w:pStyle w:val="ListParagraph"/>
        <w:numPr>
          <w:ilvl w:val="0"/>
          <w:numId w:val="37"/>
        </w:numPr>
        <w:rPr>
          <w:rFonts w:ascii="Calibri" w:hAnsi="Calibri"/>
        </w:rPr>
      </w:pPr>
      <w:r w:rsidRPr="00044C2D">
        <w:rPr>
          <w:rFonts w:ascii="Calibri" w:hAnsi="Calibri"/>
        </w:rPr>
        <w:t xml:space="preserve">Input password in </w:t>
      </w:r>
      <w:r w:rsidRPr="00044C2D">
        <w:rPr>
          <w:rFonts w:ascii="Calibri" w:hAnsi="Calibri"/>
          <w:i/>
          <w:iCs/>
        </w:rPr>
        <w:t xml:space="preserve">password </w:t>
      </w:r>
      <w:r w:rsidRPr="00044C2D">
        <w:rPr>
          <w:rFonts w:ascii="Calibri" w:hAnsi="Calibri"/>
        </w:rPr>
        <w:t>space.</w:t>
      </w:r>
    </w:p>
    <w:p w:rsidR="00E40783" w:rsidRPr="00E40783" w:rsidRDefault="00E40783" w:rsidP="00E40783">
      <w:pPr>
        <w:rPr>
          <w:rFonts w:ascii="Calibri" w:hAnsi="Calibri"/>
        </w:rPr>
      </w:pPr>
    </w:p>
    <w:p w:rsidR="00856347" w:rsidRPr="00044C2D" w:rsidRDefault="00856347" w:rsidP="00856347">
      <w:pPr>
        <w:pStyle w:val="Title"/>
        <w:rPr>
          <w:rFonts w:ascii="Calibri" w:hAnsi="Calibri"/>
          <w:sz w:val="26"/>
          <w:szCs w:val="26"/>
          <w:u w:val="single"/>
        </w:rPr>
      </w:pPr>
      <w:r w:rsidRPr="00044C2D">
        <w:rPr>
          <w:rFonts w:ascii="Calibri" w:hAnsi="Calibri"/>
          <w:sz w:val="26"/>
          <w:szCs w:val="26"/>
          <w:u w:val="single"/>
        </w:rPr>
        <w:t>View coach functionalities:</w:t>
      </w:r>
    </w:p>
    <w:p w:rsidR="00856347" w:rsidRPr="00044C2D" w:rsidRDefault="00856347" w:rsidP="00856347">
      <w:pPr>
        <w:rPr>
          <w:rFonts w:ascii="Calibri" w:hAnsi="Calibri"/>
        </w:rPr>
      </w:pPr>
      <w:r w:rsidRPr="00044C2D">
        <w:rPr>
          <w:rFonts w:ascii="Calibri" w:hAnsi="Calibri"/>
        </w:rPr>
        <w:t>The coach can view and set:</w:t>
      </w:r>
    </w:p>
    <w:p w:rsidR="00856347" w:rsidRPr="00044C2D" w:rsidRDefault="00856347" w:rsidP="00856347">
      <w:pPr>
        <w:pStyle w:val="ListParagraph"/>
        <w:numPr>
          <w:ilvl w:val="0"/>
          <w:numId w:val="38"/>
        </w:numPr>
        <w:rPr>
          <w:rFonts w:ascii="Calibri" w:hAnsi="Calibri"/>
        </w:rPr>
      </w:pPr>
      <w:r w:rsidRPr="00044C2D">
        <w:rPr>
          <w:rFonts w:ascii="Calibri" w:hAnsi="Calibri"/>
        </w:rPr>
        <w:t>Squad for next game</w:t>
      </w:r>
    </w:p>
    <w:p w:rsidR="00856347" w:rsidRPr="00044C2D" w:rsidRDefault="00856347" w:rsidP="00856347">
      <w:pPr>
        <w:pStyle w:val="ListParagraph"/>
        <w:numPr>
          <w:ilvl w:val="0"/>
          <w:numId w:val="38"/>
        </w:numPr>
        <w:rPr>
          <w:rFonts w:ascii="Calibri" w:hAnsi="Calibri"/>
        </w:rPr>
      </w:pPr>
      <w:r w:rsidRPr="00044C2D">
        <w:rPr>
          <w:rFonts w:ascii="Calibri" w:hAnsi="Calibri"/>
        </w:rPr>
        <w:t>Set training schedule</w:t>
      </w:r>
    </w:p>
    <w:p w:rsidR="00856347" w:rsidRPr="00044C2D" w:rsidRDefault="00856347" w:rsidP="00856347">
      <w:pPr>
        <w:pStyle w:val="ListParagraph"/>
        <w:numPr>
          <w:ilvl w:val="0"/>
          <w:numId w:val="38"/>
        </w:numPr>
        <w:rPr>
          <w:rFonts w:ascii="Calibri" w:hAnsi="Calibri"/>
        </w:rPr>
      </w:pPr>
      <w:r w:rsidRPr="00044C2D">
        <w:rPr>
          <w:rFonts w:ascii="Calibri" w:hAnsi="Calibri"/>
        </w:rPr>
        <w:t>View meetings</w:t>
      </w:r>
    </w:p>
    <w:p w:rsidR="00856347" w:rsidRPr="00044C2D" w:rsidRDefault="00856347" w:rsidP="00856347">
      <w:pPr>
        <w:pStyle w:val="ListParagraph"/>
        <w:numPr>
          <w:ilvl w:val="0"/>
          <w:numId w:val="38"/>
        </w:numPr>
        <w:rPr>
          <w:rFonts w:ascii="Calibri" w:hAnsi="Calibri"/>
        </w:rPr>
      </w:pPr>
      <w:r w:rsidRPr="00044C2D">
        <w:rPr>
          <w:rFonts w:ascii="Calibri" w:hAnsi="Calibri"/>
        </w:rPr>
        <w:t>View player’s messages</w:t>
      </w:r>
    </w:p>
    <w:p w:rsidR="00856347" w:rsidRPr="00044C2D" w:rsidRDefault="007F6592" w:rsidP="00044C2D">
      <w:pPr>
        <w:jc w:val="center"/>
        <w:rPr>
          <w:rFonts w:ascii="Calibri" w:hAnsi="Calibri"/>
        </w:rPr>
      </w:pPr>
      <w:r>
        <w:rPr>
          <w:rFonts w:ascii="Calibri" w:hAnsi="Calibri"/>
        </w:rPr>
        <w:pict>
          <v:shape id="_x0000_i1041" type="#_x0000_t75" style="width:220.5pt;height:175.5pt">
            <v:imagedata r:id="rId27" o:title="10"/>
          </v:shape>
        </w:pict>
      </w:r>
    </w:p>
    <w:p w:rsidR="00E40783" w:rsidRDefault="00E40783">
      <w:pPr>
        <w:rPr>
          <w:rFonts w:ascii="Calibri" w:eastAsiaTheme="majorEastAsia" w:hAnsi="Calibri" w:cstheme="majorBidi"/>
          <w:caps/>
          <w:color w:val="0673A5" w:themeColor="text2" w:themeShade="BF"/>
          <w:spacing w:val="10"/>
          <w:sz w:val="26"/>
          <w:szCs w:val="26"/>
          <w:u w:val="single"/>
        </w:rPr>
      </w:pPr>
      <w:r>
        <w:rPr>
          <w:rFonts w:ascii="Calibri" w:hAnsi="Calibri"/>
          <w:sz w:val="26"/>
          <w:szCs w:val="26"/>
          <w:u w:val="single"/>
        </w:rPr>
        <w:br w:type="page"/>
      </w:r>
    </w:p>
    <w:p w:rsidR="00856347" w:rsidRPr="00044C2D" w:rsidRDefault="00856347" w:rsidP="00856347">
      <w:pPr>
        <w:pStyle w:val="Title"/>
        <w:rPr>
          <w:rFonts w:ascii="Calibri" w:hAnsi="Calibri"/>
          <w:sz w:val="26"/>
          <w:szCs w:val="26"/>
          <w:u w:val="single"/>
        </w:rPr>
      </w:pPr>
      <w:r w:rsidRPr="00044C2D">
        <w:rPr>
          <w:rFonts w:ascii="Calibri" w:hAnsi="Calibri"/>
          <w:sz w:val="26"/>
          <w:szCs w:val="26"/>
          <w:u w:val="single"/>
        </w:rPr>
        <w:lastRenderedPageBreak/>
        <w:t>Players selection:</w:t>
      </w:r>
    </w:p>
    <w:p w:rsidR="00856347" w:rsidRPr="00044C2D" w:rsidRDefault="00856347" w:rsidP="00856347">
      <w:pPr>
        <w:rPr>
          <w:rFonts w:ascii="Calibri" w:hAnsi="Calibri"/>
        </w:rPr>
      </w:pPr>
      <w:r w:rsidRPr="00044C2D">
        <w:rPr>
          <w:rFonts w:ascii="Calibri" w:hAnsi="Calibri"/>
        </w:rPr>
        <w:t>The coach is the only person able to select the players who will feature in the upcoming game.</w:t>
      </w:r>
    </w:p>
    <w:p w:rsidR="00856347" w:rsidRPr="00044C2D" w:rsidRDefault="00856347" w:rsidP="00856347">
      <w:pPr>
        <w:rPr>
          <w:rFonts w:ascii="Calibri" w:hAnsi="Calibri"/>
        </w:rPr>
      </w:pPr>
      <w:r w:rsidRPr="00044C2D">
        <w:rPr>
          <w:rFonts w:ascii="Calibri" w:hAnsi="Calibri"/>
        </w:rPr>
        <w:t>From homepage:</w:t>
      </w:r>
    </w:p>
    <w:p w:rsidR="00856347" w:rsidRPr="00044C2D" w:rsidRDefault="00856347" w:rsidP="00856347">
      <w:pPr>
        <w:pStyle w:val="ListParagraph"/>
        <w:numPr>
          <w:ilvl w:val="0"/>
          <w:numId w:val="39"/>
        </w:numPr>
        <w:rPr>
          <w:rFonts w:ascii="Calibri" w:hAnsi="Calibri"/>
        </w:rPr>
      </w:pPr>
      <w:r w:rsidRPr="00044C2D">
        <w:rPr>
          <w:rFonts w:ascii="Calibri" w:hAnsi="Calibri"/>
        </w:rPr>
        <w:t>Click “Select squad”.</w:t>
      </w:r>
    </w:p>
    <w:p w:rsidR="00856347" w:rsidRPr="00044C2D" w:rsidRDefault="00856347" w:rsidP="00856347">
      <w:pPr>
        <w:pStyle w:val="ListParagraph"/>
        <w:numPr>
          <w:ilvl w:val="0"/>
          <w:numId w:val="39"/>
        </w:numPr>
        <w:rPr>
          <w:rFonts w:ascii="Calibri" w:hAnsi="Calibri"/>
        </w:rPr>
      </w:pPr>
      <w:r w:rsidRPr="00044C2D">
        <w:rPr>
          <w:rFonts w:ascii="Calibri" w:hAnsi="Calibri"/>
        </w:rPr>
        <w:t>Fill in the names of the players in the associated fields</w:t>
      </w:r>
    </w:p>
    <w:p w:rsidR="00856347" w:rsidRPr="00044C2D" w:rsidRDefault="00856347" w:rsidP="00856347">
      <w:pPr>
        <w:pStyle w:val="ListParagraph"/>
        <w:numPr>
          <w:ilvl w:val="0"/>
          <w:numId w:val="39"/>
        </w:numPr>
        <w:rPr>
          <w:rFonts w:ascii="Calibri" w:hAnsi="Calibri"/>
        </w:rPr>
      </w:pPr>
      <w:r w:rsidRPr="00044C2D">
        <w:rPr>
          <w:rFonts w:ascii="Calibri" w:hAnsi="Calibri"/>
        </w:rPr>
        <w:t>Click “Submit”.</w:t>
      </w:r>
    </w:p>
    <w:p w:rsidR="00856347" w:rsidRPr="00044C2D" w:rsidRDefault="007B2305" w:rsidP="00044C2D">
      <w:pPr>
        <w:jc w:val="center"/>
        <w:rPr>
          <w:rFonts w:ascii="Calibri" w:hAnsi="Calibri"/>
        </w:rPr>
      </w:pPr>
      <w:r>
        <w:rPr>
          <w:rFonts w:ascii="Calibri" w:hAnsi="Calibri"/>
        </w:rPr>
        <w:pict>
          <v:shape id="_x0000_i1042" type="#_x0000_t75" style="width:171pt;height:223.5pt">
            <v:imagedata r:id="rId28" o:title="11"/>
          </v:shape>
        </w:pict>
      </w:r>
    </w:p>
    <w:p w:rsidR="00856347" w:rsidRPr="00044C2D" w:rsidRDefault="00856347" w:rsidP="00856347">
      <w:pPr>
        <w:rPr>
          <w:rFonts w:ascii="Calibri" w:hAnsi="Calibri"/>
        </w:rPr>
      </w:pPr>
    </w:p>
    <w:p w:rsidR="00E40783" w:rsidRDefault="00E40783">
      <w:pPr>
        <w:rPr>
          <w:rFonts w:ascii="Calibri" w:eastAsiaTheme="majorEastAsia" w:hAnsi="Calibri" w:cstheme="majorBidi"/>
          <w:caps/>
          <w:color w:val="0673A5" w:themeColor="text2" w:themeShade="BF"/>
          <w:spacing w:val="10"/>
          <w:sz w:val="26"/>
          <w:szCs w:val="26"/>
          <w:u w:val="single"/>
        </w:rPr>
      </w:pPr>
      <w:r>
        <w:rPr>
          <w:rFonts w:ascii="Calibri" w:hAnsi="Calibri"/>
          <w:sz w:val="26"/>
          <w:szCs w:val="26"/>
          <w:u w:val="single"/>
        </w:rPr>
        <w:br w:type="page"/>
      </w:r>
    </w:p>
    <w:p w:rsidR="00856347" w:rsidRPr="00044C2D" w:rsidRDefault="00856347" w:rsidP="00856347">
      <w:pPr>
        <w:pStyle w:val="Title"/>
        <w:rPr>
          <w:rFonts w:ascii="Calibri" w:hAnsi="Calibri"/>
          <w:sz w:val="26"/>
          <w:szCs w:val="26"/>
          <w:u w:val="single"/>
        </w:rPr>
      </w:pPr>
      <w:r w:rsidRPr="00044C2D">
        <w:rPr>
          <w:rFonts w:ascii="Calibri" w:hAnsi="Calibri"/>
          <w:sz w:val="26"/>
          <w:szCs w:val="26"/>
          <w:u w:val="single"/>
        </w:rPr>
        <w:lastRenderedPageBreak/>
        <w:t>Set training Sessions:</w:t>
      </w:r>
    </w:p>
    <w:p w:rsidR="00856347" w:rsidRPr="00044C2D" w:rsidRDefault="00856347" w:rsidP="00856347">
      <w:pPr>
        <w:rPr>
          <w:rFonts w:ascii="Calibri" w:hAnsi="Calibri"/>
        </w:rPr>
      </w:pPr>
      <w:r w:rsidRPr="00044C2D">
        <w:rPr>
          <w:rFonts w:ascii="Calibri" w:hAnsi="Calibri"/>
        </w:rPr>
        <w:t>The coach can set the training sessions date and time.</w:t>
      </w:r>
    </w:p>
    <w:p w:rsidR="00856347" w:rsidRPr="00044C2D" w:rsidRDefault="00856347" w:rsidP="00856347">
      <w:pPr>
        <w:rPr>
          <w:rFonts w:ascii="Calibri" w:hAnsi="Calibri"/>
        </w:rPr>
      </w:pPr>
      <w:r w:rsidRPr="00044C2D">
        <w:rPr>
          <w:rFonts w:ascii="Calibri" w:hAnsi="Calibri"/>
        </w:rPr>
        <w:t>From homepage:</w:t>
      </w:r>
    </w:p>
    <w:p w:rsidR="00856347" w:rsidRPr="00044C2D" w:rsidRDefault="00F8759E" w:rsidP="00856347">
      <w:pPr>
        <w:pStyle w:val="ListParagraph"/>
        <w:numPr>
          <w:ilvl w:val="0"/>
          <w:numId w:val="40"/>
        </w:numPr>
        <w:rPr>
          <w:rFonts w:ascii="Calibri" w:hAnsi="Calibri"/>
        </w:rPr>
      </w:pPr>
      <w:r w:rsidRPr="00044C2D">
        <w:rPr>
          <w:rFonts w:ascii="Calibri" w:hAnsi="Calibri"/>
        </w:rPr>
        <w:t xml:space="preserve">Click “Set training </w:t>
      </w:r>
      <w:proofErr w:type="gramStart"/>
      <w:r w:rsidRPr="00044C2D">
        <w:rPr>
          <w:rFonts w:ascii="Calibri" w:hAnsi="Calibri"/>
        </w:rPr>
        <w:t>sessions</w:t>
      </w:r>
      <w:proofErr w:type="gramEnd"/>
      <w:r w:rsidRPr="00044C2D">
        <w:rPr>
          <w:rFonts w:ascii="Calibri" w:hAnsi="Calibri"/>
        </w:rPr>
        <w:t xml:space="preserve"> schedule”.</w:t>
      </w:r>
    </w:p>
    <w:p w:rsidR="00F8759E" w:rsidRPr="00044C2D" w:rsidRDefault="00F8759E" w:rsidP="00856347">
      <w:pPr>
        <w:pStyle w:val="ListParagraph"/>
        <w:numPr>
          <w:ilvl w:val="0"/>
          <w:numId w:val="40"/>
        </w:numPr>
        <w:rPr>
          <w:rFonts w:ascii="Calibri" w:hAnsi="Calibri"/>
        </w:rPr>
      </w:pPr>
      <w:r w:rsidRPr="00044C2D">
        <w:rPr>
          <w:rFonts w:ascii="Calibri" w:hAnsi="Calibri"/>
        </w:rPr>
        <w:t>Select the time of the training session for every day of the week.</w:t>
      </w:r>
    </w:p>
    <w:p w:rsidR="00F8759E" w:rsidRPr="00044C2D" w:rsidRDefault="00F8759E" w:rsidP="00856347">
      <w:pPr>
        <w:pStyle w:val="ListParagraph"/>
        <w:numPr>
          <w:ilvl w:val="0"/>
          <w:numId w:val="40"/>
        </w:numPr>
        <w:rPr>
          <w:rFonts w:ascii="Calibri" w:hAnsi="Calibri"/>
        </w:rPr>
      </w:pPr>
      <w:r w:rsidRPr="00044C2D">
        <w:rPr>
          <w:rFonts w:ascii="Calibri" w:hAnsi="Calibri"/>
        </w:rPr>
        <w:t>Click “submit”.</w:t>
      </w:r>
    </w:p>
    <w:p w:rsidR="00F8759E" w:rsidRPr="00044C2D" w:rsidRDefault="007B2305" w:rsidP="00044C2D">
      <w:pPr>
        <w:jc w:val="center"/>
        <w:rPr>
          <w:rFonts w:ascii="Calibri" w:hAnsi="Calibri"/>
        </w:rPr>
      </w:pPr>
      <w:r>
        <w:rPr>
          <w:rFonts w:ascii="Calibri" w:hAnsi="Calibri"/>
        </w:rPr>
        <w:pict>
          <v:shape id="_x0000_i1043" type="#_x0000_t75" style="width:178.5pt;height:244.5pt">
            <v:imagedata r:id="rId29" o:title="12"/>
          </v:shape>
        </w:pict>
      </w:r>
    </w:p>
    <w:p w:rsidR="00F8759E" w:rsidRPr="00044C2D" w:rsidRDefault="00F8759E" w:rsidP="00F8759E">
      <w:pPr>
        <w:pStyle w:val="Title"/>
        <w:rPr>
          <w:rFonts w:ascii="Calibri" w:hAnsi="Calibri"/>
          <w:sz w:val="26"/>
          <w:szCs w:val="26"/>
          <w:u w:val="single"/>
        </w:rPr>
      </w:pPr>
      <w:r w:rsidRPr="00044C2D">
        <w:rPr>
          <w:rFonts w:ascii="Calibri" w:hAnsi="Calibri"/>
          <w:sz w:val="26"/>
          <w:szCs w:val="26"/>
          <w:u w:val="single"/>
        </w:rPr>
        <w:t>View messages:</w:t>
      </w:r>
    </w:p>
    <w:p w:rsidR="00856347" w:rsidRPr="00044C2D" w:rsidRDefault="00F8759E" w:rsidP="00856347">
      <w:pPr>
        <w:rPr>
          <w:rFonts w:ascii="Calibri" w:hAnsi="Calibri"/>
        </w:rPr>
      </w:pPr>
      <w:r w:rsidRPr="00044C2D">
        <w:rPr>
          <w:rFonts w:ascii="Calibri" w:hAnsi="Calibri"/>
        </w:rPr>
        <w:t>The coach is able to view the messages sent by his players.</w:t>
      </w:r>
    </w:p>
    <w:p w:rsidR="00F8759E" w:rsidRPr="00044C2D" w:rsidRDefault="00F8759E" w:rsidP="00856347">
      <w:pPr>
        <w:rPr>
          <w:rFonts w:ascii="Calibri" w:hAnsi="Calibri"/>
        </w:rPr>
      </w:pPr>
      <w:r w:rsidRPr="00044C2D">
        <w:rPr>
          <w:rFonts w:ascii="Calibri" w:hAnsi="Calibri"/>
        </w:rPr>
        <w:t>From homepage:</w:t>
      </w:r>
    </w:p>
    <w:p w:rsidR="00F8759E" w:rsidRPr="00044C2D" w:rsidRDefault="00F8759E" w:rsidP="00F8759E">
      <w:pPr>
        <w:pStyle w:val="ListParagraph"/>
        <w:numPr>
          <w:ilvl w:val="0"/>
          <w:numId w:val="41"/>
        </w:numPr>
        <w:rPr>
          <w:rFonts w:ascii="Calibri" w:hAnsi="Calibri"/>
        </w:rPr>
      </w:pPr>
      <w:r w:rsidRPr="00044C2D">
        <w:rPr>
          <w:rFonts w:ascii="Calibri" w:hAnsi="Calibri"/>
        </w:rPr>
        <w:t>Click “View player’s messages”</w:t>
      </w:r>
    </w:p>
    <w:p w:rsidR="00F8759E" w:rsidRPr="00044C2D" w:rsidRDefault="007B2305" w:rsidP="00044C2D">
      <w:pPr>
        <w:ind w:left="360"/>
        <w:jc w:val="center"/>
        <w:rPr>
          <w:rFonts w:ascii="Calibri" w:hAnsi="Calibri"/>
        </w:rPr>
      </w:pPr>
      <w:r>
        <w:rPr>
          <w:rFonts w:ascii="Calibri" w:hAnsi="Calibri"/>
        </w:rPr>
        <w:pict>
          <v:shape id="_x0000_i1044" type="#_x0000_t75" style="width:159.75pt;height:135pt">
            <v:imagedata r:id="rId30" o:title="14"/>
          </v:shape>
        </w:pict>
      </w:r>
    </w:p>
    <w:p w:rsidR="0087362F" w:rsidRPr="00044C2D" w:rsidRDefault="0087362F" w:rsidP="0087362F">
      <w:pPr>
        <w:rPr>
          <w:rFonts w:ascii="Calibri" w:hAnsi="Calibri"/>
        </w:rPr>
      </w:pPr>
    </w:p>
    <w:sectPr w:rsidR="0087362F" w:rsidRPr="00044C2D" w:rsidSect="004E1AED">
      <w:footerReference w:type="default" r:id="rId3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305" w:rsidRDefault="007B2305">
      <w:pPr>
        <w:spacing w:after="0" w:line="240" w:lineRule="auto"/>
      </w:pPr>
      <w:r>
        <w:separator/>
      </w:r>
    </w:p>
  </w:endnote>
  <w:endnote w:type="continuationSeparator" w:id="0">
    <w:p w:rsidR="007B2305" w:rsidRDefault="007B2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190182"/>
      <w:docPartObj>
        <w:docPartGallery w:val="Page Numbers (Bottom of Page)"/>
        <w:docPartUnique/>
      </w:docPartObj>
    </w:sdtPr>
    <w:sdtEndPr>
      <w:rPr>
        <w:noProof/>
      </w:rPr>
    </w:sdtEndPr>
    <w:sdtContent>
      <w:p w:rsidR="004D78FE" w:rsidRDefault="004D78FE">
        <w:pPr>
          <w:pStyle w:val="Footer"/>
          <w:jc w:val="right"/>
        </w:pPr>
        <w:r>
          <w:fldChar w:fldCharType="begin"/>
        </w:r>
        <w:r>
          <w:instrText xml:space="preserve"> PAGE   \* MERGEFORMAT </w:instrText>
        </w:r>
        <w:r>
          <w:fldChar w:fldCharType="separate"/>
        </w:r>
        <w:r w:rsidR="007F6592">
          <w:rPr>
            <w:noProof/>
          </w:rPr>
          <w:t>6</w:t>
        </w:r>
        <w:r>
          <w:rPr>
            <w:noProof/>
          </w:rPr>
          <w:fldChar w:fldCharType="end"/>
        </w:r>
      </w:p>
    </w:sdtContent>
  </w:sdt>
  <w:p w:rsidR="004E1AED" w:rsidRDefault="004E1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305" w:rsidRDefault="007B2305">
      <w:pPr>
        <w:spacing w:after="0" w:line="240" w:lineRule="auto"/>
      </w:pPr>
      <w:r>
        <w:separator/>
      </w:r>
    </w:p>
  </w:footnote>
  <w:footnote w:type="continuationSeparator" w:id="0">
    <w:p w:rsidR="007B2305" w:rsidRDefault="007B23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1CCB"/>
    <w:multiLevelType w:val="hybridMultilevel"/>
    <w:tmpl w:val="99CCB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A94551"/>
    <w:multiLevelType w:val="hybridMultilevel"/>
    <w:tmpl w:val="F820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C66C36"/>
    <w:multiLevelType w:val="hybridMultilevel"/>
    <w:tmpl w:val="48FAF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06522A"/>
    <w:multiLevelType w:val="hybridMultilevel"/>
    <w:tmpl w:val="C73A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4119B0"/>
    <w:multiLevelType w:val="hybridMultilevel"/>
    <w:tmpl w:val="674C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5352C3"/>
    <w:multiLevelType w:val="hybridMultilevel"/>
    <w:tmpl w:val="8C008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0436C3"/>
    <w:multiLevelType w:val="hybridMultilevel"/>
    <w:tmpl w:val="4CE0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B67F9D"/>
    <w:multiLevelType w:val="hybridMultilevel"/>
    <w:tmpl w:val="0A049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9716D2"/>
    <w:multiLevelType w:val="hybridMultilevel"/>
    <w:tmpl w:val="57C0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5BB1FFF"/>
    <w:multiLevelType w:val="hybridMultilevel"/>
    <w:tmpl w:val="6D82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9D5502"/>
    <w:multiLevelType w:val="hybridMultilevel"/>
    <w:tmpl w:val="F88C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BDD69E5"/>
    <w:multiLevelType w:val="hybridMultilevel"/>
    <w:tmpl w:val="6D94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555382"/>
    <w:multiLevelType w:val="hybridMultilevel"/>
    <w:tmpl w:val="F6C2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1A92A0A"/>
    <w:multiLevelType w:val="hybridMultilevel"/>
    <w:tmpl w:val="0F745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D60EEA"/>
    <w:multiLevelType w:val="hybridMultilevel"/>
    <w:tmpl w:val="D4AA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FD1CF3"/>
    <w:multiLevelType w:val="hybridMultilevel"/>
    <w:tmpl w:val="8942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9D5CDB"/>
    <w:multiLevelType w:val="hybridMultilevel"/>
    <w:tmpl w:val="12CC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31792B"/>
    <w:multiLevelType w:val="hybridMultilevel"/>
    <w:tmpl w:val="7C94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81D3F"/>
    <w:multiLevelType w:val="hybridMultilevel"/>
    <w:tmpl w:val="50F4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5E767A"/>
    <w:multiLevelType w:val="hybridMultilevel"/>
    <w:tmpl w:val="83A4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D94169"/>
    <w:multiLevelType w:val="hybridMultilevel"/>
    <w:tmpl w:val="104C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1E54B3"/>
    <w:multiLevelType w:val="hybridMultilevel"/>
    <w:tmpl w:val="4D589F08"/>
    <w:lvl w:ilvl="0" w:tplc="8BC0B344">
      <w:numFmt w:val="bullet"/>
      <w:lvlText w:val=""/>
      <w:lvlJc w:val="left"/>
      <w:pPr>
        <w:ind w:left="560" w:hanging="360"/>
      </w:pPr>
      <w:rPr>
        <w:rFonts w:ascii="Symbol" w:eastAsia="Symbol" w:hAnsi="Symbol" w:cs="Symbol" w:hint="default"/>
        <w:w w:val="100"/>
        <w:sz w:val="24"/>
        <w:szCs w:val="24"/>
      </w:rPr>
    </w:lvl>
    <w:lvl w:ilvl="1" w:tplc="B28C46B0">
      <w:numFmt w:val="bullet"/>
      <w:lvlText w:val=""/>
      <w:lvlJc w:val="left"/>
      <w:pPr>
        <w:ind w:left="1280" w:hanging="360"/>
      </w:pPr>
      <w:rPr>
        <w:rFonts w:ascii="Wingdings" w:eastAsia="Wingdings" w:hAnsi="Wingdings" w:cs="Wingdings" w:hint="default"/>
        <w:w w:val="99"/>
        <w:sz w:val="24"/>
        <w:szCs w:val="24"/>
      </w:rPr>
    </w:lvl>
    <w:lvl w:ilvl="2" w:tplc="2CD41952">
      <w:numFmt w:val="bullet"/>
      <w:lvlText w:val="•"/>
      <w:lvlJc w:val="left"/>
      <w:pPr>
        <w:ind w:left="1180" w:hanging="360"/>
      </w:pPr>
      <w:rPr>
        <w:rFonts w:hint="default"/>
      </w:rPr>
    </w:lvl>
    <w:lvl w:ilvl="3" w:tplc="BED6C1D0">
      <w:numFmt w:val="bullet"/>
      <w:lvlText w:val="•"/>
      <w:lvlJc w:val="left"/>
      <w:pPr>
        <w:ind w:left="1280" w:hanging="360"/>
      </w:pPr>
      <w:rPr>
        <w:rFonts w:hint="default"/>
      </w:rPr>
    </w:lvl>
    <w:lvl w:ilvl="4" w:tplc="CC28AC50">
      <w:numFmt w:val="bullet"/>
      <w:lvlText w:val="•"/>
      <w:lvlJc w:val="left"/>
      <w:pPr>
        <w:ind w:left="2414" w:hanging="360"/>
      </w:pPr>
      <w:rPr>
        <w:rFonts w:hint="default"/>
      </w:rPr>
    </w:lvl>
    <w:lvl w:ilvl="5" w:tplc="FE0464E0">
      <w:numFmt w:val="bullet"/>
      <w:lvlText w:val="•"/>
      <w:lvlJc w:val="left"/>
      <w:pPr>
        <w:ind w:left="3548" w:hanging="360"/>
      </w:pPr>
      <w:rPr>
        <w:rFonts w:hint="default"/>
      </w:rPr>
    </w:lvl>
    <w:lvl w:ilvl="6" w:tplc="53B0FBCC">
      <w:numFmt w:val="bullet"/>
      <w:lvlText w:val="•"/>
      <w:lvlJc w:val="left"/>
      <w:pPr>
        <w:ind w:left="4682" w:hanging="360"/>
      </w:pPr>
      <w:rPr>
        <w:rFonts w:hint="default"/>
      </w:rPr>
    </w:lvl>
    <w:lvl w:ilvl="7" w:tplc="76EA93F0">
      <w:numFmt w:val="bullet"/>
      <w:lvlText w:val="•"/>
      <w:lvlJc w:val="left"/>
      <w:pPr>
        <w:ind w:left="5816" w:hanging="360"/>
      </w:pPr>
      <w:rPr>
        <w:rFonts w:hint="default"/>
      </w:rPr>
    </w:lvl>
    <w:lvl w:ilvl="8" w:tplc="CDDC21A0">
      <w:numFmt w:val="bullet"/>
      <w:lvlText w:val="•"/>
      <w:lvlJc w:val="left"/>
      <w:pPr>
        <w:ind w:left="6950" w:hanging="360"/>
      </w:pPr>
      <w:rPr>
        <w:rFonts w:hint="default"/>
      </w:rPr>
    </w:lvl>
  </w:abstractNum>
  <w:abstractNum w:abstractNumId="36" w15:restartNumberingAfterBreak="0">
    <w:nsid w:val="64CE6C28"/>
    <w:multiLevelType w:val="hybridMultilevel"/>
    <w:tmpl w:val="2E7A7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976786"/>
    <w:multiLevelType w:val="hybridMultilevel"/>
    <w:tmpl w:val="9B48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2"/>
  </w:num>
  <w:num w:numId="2">
    <w:abstractNumId w:val="18"/>
  </w:num>
  <w:num w:numId="3">
    <w:abstractNumId w:val="30"/>
  </w:num>
  <w:num w:numId="4">
    <w:abstractNumId w:val="20"/>
  </w:num>
  <w:num w:numId="5">
    <w:abstractNumId w:val="39"/>
  </w:num>
  <w:num w:numId="6">
    <w:abstractNumId w:val="40"/>
  </w:num>
  <w:num w:numId="7">
    <w:abstractNumId w:val="38"/>
  </w:num>
  <w:num w:numId="8">
    <w:abstractNumId w:val="4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7"/>
  </w:num>
  <w:num w:numId="20">
    <w:abstractNumId w:val="28"/>
  </w:num>
  <w:num w:numId="21">
    <w:abstractNumId w:val="26"/>
  </w:num>
  <w:num w:numId="22">
    <w:abstractNumId w:val="25"/>
  </w:num>
  <w:num w:numId="23">
    <w:abstractNumId w:val="11"/>
  </w:num>
  <w:num w:numId="24">
    <w:abstractNumId w:val="12"/>
  </w:num>
  <w:num w:numId="25">
    <w:abstractNumId w:val="17"/>
  </w:num>
  <w:num w:numId="26">
    <w:abstractNumId w:val="13"/>
  </w:num>
  <w:num w:numId="27">
    <w:abstractNumId w:val="15"/>
  </w:num>
  <w:num w:numId="28">
    <w:abstractNumId w:val="16"/>
  </w:num>
  <w:num w:numId="29">
    <w:abstractNumId w:val="34"/>
  </w:num>
  <w:num w:numId="30">
    <w:abstractNumId w:val="21"/>
  </w:num>
  <w:num w:numId="31">
    <w:abstractNumId w:val="31"/>
  </w:num>
  <w:num w:numId="32">
    <w:abstractNumId w:val="37"/>
  </w:num>
  <w:num w:numId="33">
    <w:abstractNumId w:val="10"/>
  </w:num>
  <w:num w:numId="34">
    <w:abstractNumId w:val="19"/>
  </w:num>
  <w:num w:numId="35">
    <w:abstractNumId w:val="14"/>
  </w:num>
  <w:num w:numId="36">
    <w:abstractNumId w:val="33"/>
  </w:num>
  <w:num w:numId="37">
    <w:abstractNumId w:val="24"/>
  </w:num>
  <w:num w:numId="38">
    <w:abstractNumId w:val="29"/>
  </w:num>
  <w:num w:numId="39">
    <w:abstractNumId w:val="23"/>
  </w:num>
  <w:num w:numId="40">
    <w:abstractNumId w:val="36"/>
  </w:num>
  <w:num w:numId="41">
    <w:abstractNumId w:val="22"/>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3BF"/>
    <w:rsid w:val="0001757C"/>
    <w:rsid w:val="00044C2D"/>
    <w:rsid w:val="000E614E"/>
    <w:rsid w:val="00194DF6"/>
    <w:rsid w:val="001C1731"/>
    <w:rsid w:val="00216370"/>
    <w:rsid w:val="002C33D9"/>
    <w:rsid w:val="0032260E"/>
    <w:rsid w:val="00424874"/>
    <w:rsid w:val="00424B62"/>
    <w:rsid w:val="004A717C"/>
    <w:rsid w:val="004D78FE"/>
    <w:rsid w:val="004E1AED"/>
    <w:rsid w:val="004F716C"/>
    <w:rsid w:val="005B2ADB"/>
    <w:rsid w:val="005B2ED3"/>
    <w:rsid w:val="005C12A5"/>
    <w:rsid w:val="005C4CFA"/>
    <w:rsid w:val="00675D73"/>
    <w:rsid w:val="006821A3"/>
    <w:rsid w:val="006943BF"/>
    <w:rsid w:val="006E01DB"/>
    <w:rsid w:val="00754A7E"/>
    <w:rsid w:val="007A3CD2"/>
    <w:rsid w:val="007B2305"/>
    <w:rsid w:val="007B79FD"/>
    <w:rsid w:val="007F6592"/>
    <w:rsid w:val="00837A8B"/>
    <w:rsid w:val="00856347"/>
    <w:rsid w:val="0087362F"/>
    <w:rsid w:val="008A7265"/>
    <w:rsid w:val="009D35C9"/>
    <w:rsid w:val="00A1310C"/>
    <w:rsid w:val="00AE080A"/>
    <w:rsid w:val="00B22570"/>
    <w:rsid w:val="00B25832"/>
    <w:rsid w:val="00CE4959"/>
    <w:rsid w:val="00D47A97"/>
    <w:rsid w:val="00E32F42"/>
    <w:rsid w:val="00E40783"/>
    <w:rsid w:val="00F875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E0226-F73C-4D3B-A266-DC3B497A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1"/>
    <w:unhideWhenUsed/>
    <w:qFormat/>
    <w:rsid w:val="008A7265"/>
    <w:pPr>
      <w:ind w:left="720"/>
      <w:contextualSpacing/>
    </w:pPr>
  </w:style>
  <w:style w:type="paragraph" w:styleId="TOC1">
    <w:name w:val="toc 1"/>
    <w:basedOn w:val="Normal"/>
    <w:next w:val="Normal"/>
    <w:autoRedefine/>
    <w:uiPriority w:val="39"/>
    <w:unhideWhenUsed/>
    <w:rsid w:val="00424B62"/>
    <w:pPr>
      <w:spacing w:after="100"/>
    </w:pPr>
  </w:style>
  <w:style w:type="character" w:styleId="Hyperlink">
    <w:name w:val="Hyperlink"/>
    <w:basedOn w:val="DefaultParagraphFont"/>
    <w:uiPriority w:val="99"/>
    <w:unhideWhenUsed/>
    <w:rsid w:val="00424B62"/>
    <w:rPr>
      <w:color w:val="005DBA" w:themeColor="hyperlink"/>
      <w:u w:val="single"/>
    </w:rPr>
  </w:style>
  <w:style w:type="paragraph" w:styleId="BodyText">
    <w:name w:val="Body Text"/>
    <w:basedOn w:val="Normal"/>
    <w:link w:val="BodyTextChar"/>
    <w:uiPriority w:val="99"/>
    <w:semiHidden/>
    <w:unhideWhenUsed/>
    <w:rsid w:val="00044C2D"/>
    <w:pPr>
      <w:spacing w:after="120"/>
    </w:pPr>
  </w:style>
  <w:style w:type="character" w:customStyle="1" w:styleId="BodyTextChar">
    <w:name w:val="Body Text Char"/>
    <w:basedOn w:val="DefaultParagraphFont"/>
    <w:link w:val="BodyText"/>
    <w:uiPriority w:val="99"/>
    <w:semiHidden/>
    <w:rsid w:val="00044C2D"/>
  </w:style>
  <w:style w:type="paragraph" w:styleId="TOC2">
    <w:name w:val="toc 2"/>
    <w:basedOn w:val="Normal"/>
    <w:next w:val="Normal"/>
    <w:autoRedefine/>
    <w:uiPriority w:val="39"/>
    <w:unhideWhenUsed/>
    <w:rsid w:val="00B25832"/>
    <w:pPr>
      <w:spacing w:before="0" w:after="100" w:line="259" w:lineRule="auto"/>
      <w:ind w:left="220"/>
    </w:pPr>
    <w:rPr>
      <w:rFonts w:cs="Times New Roman"/>
      <w:lang w:eastAsia="en-US"/>
    </w:rPr>
  </w:style>
  <w:style w:type="paragraph" w:styleId="TOC3">
    <w:name w:val="toc 3"/>
    <w:basedOn w:val="Normal"/>
    <w:next w:val="Normal"/>
    <w:autoRedefine/>
    <w:uiPriority w:val="39"/>
    <w:unhideWhenUsed/>
    <w:rsid w:val="00B25832"/>
    <w:pPr>
      <w:spacing w:before="0" w:after="100" w:line="259" w:lineRule="auto"/>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ssib%20Khoury\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BCBB2D18-1D4D-48FA-9CEA-DA9DC69F8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215</TotalTime>
  <Pages>1</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Fadi</dc:creator>
  <cp:lastModifiedBy>Fadi</cp:lastModifiedBy>
  <cp:revision>21</cp:revision>
  <dcterms:created xsi:type="dcterms:W3CDTF">2016-12-12T14:03:00Z</dcterms:created>
  <dcterms:modified xsi:type="dcterms:W3CDTF">2018-05-03T06:05:00Z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